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rsidTr="00285291">
        <w:trPr>
          <w:trHeight w:val="727"/>
        </w:trPr>
        <w:tc>
          <w:tcPr>
            <w:tcW w:w="10188" w:type="dxa"/>
            <w:gridSpan w:val="2"/>
            <w:tcBorders>
              <w:bottom w:val="single" w:sz="4" w:space="0" w:color="auto"/>
            </w:tcBorders>
            <w:shd w:val="clear" w:color="auto" w:fill="A6A6A6"/>
          </w:tcPr>
          <w:p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rsidTr="007037C6">
        <w:trPr>
          <w:trHeight w:val="503"/>
        </w:trPr>
        <w:tc>
          <w:tcPr>
            <w:tcW w:w="10188" w:type="dxa"/>
            <w:gridSpan w:val="2"/>
            <w:shd w:val="clear" w:color="auto" w:fill="B3B3B3"/>
          </w:tcPr>
          <w:p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rsidTr="007037C6">
        <w:trPr>
          <w:trHeight w:val="432"/>
        </w:trPr>
        <w:tc>
          <w:tcPr>
            <w:tcW w:w="3064" w:type="dxa"/>
            <w:shd w:val="clear" w:color="auto" w:fill="E0E0E0"/>
          </w:tcPr>
          <w:p w:rsidR="005A357E" w:rsidRPr="00A96E07" w:rsidRDefault="005A357E" w:rsidP="007037C6">
            <w:pPr>
              <w:rPr>
                <w:rStyle w:val="StyleBold"/>
              </w:rPr>
            </w:pPr>
            <w:r w:rsidRPr="00A96E07">
              <w:rPr>
                <w:rStyle w:val="StyleBold"/>
              </w:rPr>
              <w:t>Project Name</w:t>
            </w:r>
          </w:p>
        </w:tc>
        <w:tc>
          <w:tcPr>
            <w:tcW w:w="7124" w:type="dxa"/>
          </w:tcPr>
          <w:p w:rsidR="005A357E" w:rsidRPr="009D4C3F" w:rsidRDefault="009D4C3F" w:rsidP="007037C6">
            <w:pPr>
              <w:rPr>
                <w:b/>
              </w:rPr>
            </w:pPr>
            <w:proofErr w:type="spellStart"/>
            <w:r>
              <w:rPr>
                <w:b/>
              </w:rPr>
              <w:t>RepairBud</w:t>
            </w:r>
            <w:proofErr w:type="spellEnd"/>
          </w:p>
        </w:tc>
      </w:tr>
      <w:tr w:rsidR="003A4ACB" w:rsidRPr="00730933" w:rsidTr="007037C6">
        <w:trPr>
          <w:trHeight w:val="432"/>
        </w:trPr>
        <w:tc>
          <w:tcPr>
            <w:tcW w:w="3064" w:type="dxa"/>
            <w:shd w:val="clear" w:color="auto" w:fill="E0E0E0"/>
          </w:tcPr>
          <w:p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rsidR="003A4ACB" w:rsidRPr="009D4C3F" w:rsidRDefault="009D4C3F" w:rsidP="007037C6">
            <w:pPr>
              <w:rPr>
                <w:b/>
              </w:rPr>
            </w:pPr>
            <w:r>
              <w:rPr>
                <w:b/>
              </w:rPr>
              <w:t>T15</w:t>
            </w:r>
          </w:p>
        </w:tc>
      </w:tr>
      <w:tr w:rsidR="00A00310" w:rsidRPr="00730933" w:rsidTr="007037C6">
        <w:trPr>
          <w:trHeight w:val="432"/>
        </w:trPr>
        <w:tc>
          <w:tcPr>
            <w:tcW w:w="3064" w:type="dxa"/>
            <w:shd w:val="clear" w:color="auto" w:fill="E0E0E0"/>
          </w:tcPr>
          <w:p w:rsidR="00A00310" w:rsidRPr="00A96E07" w:rsidRDefault="00847B68" w:rsidP="00847B68">
            <w:pPr>
              <w:rPr>
                <w:rStyle w:val="StyleBold"/>
              </w:rPr>
            </w:pPr>
            <w:r>
              <w:rPr>
                <w:rStyle w:val="StyleBold"/>
              </w:rPr>
              <w:t>Company Name</w:t>
            </w:r>
          </w:p>
        </w:tc>
        <w:tc>
          <w:tcPr>
            <w:tcW w:w="7124" w:type="dxa"/>
          </w:tcPr>
          <w:p w:rsidR="00A00310" w:rsidRPr="009D4C3F" w:rsidRDefault="009D4C3F" w:rsidP="007037C6">
            <w:pPr>
              <w:rPr>
                <w:b/>
              </w:rPr>
            </w:pPr>
            <w:r>
              <w:rPr>
                <w:b/>
              </w:rPr>
              <w:t>N/A</w:t>
            </w:r>
          </w:p>
        </w:tc>
      </w:tr>
      <w:tr w:rsidR="003A4ACB" w:rsidRPr="00730933" w:rsidTr="007037C6">
        <w:trPr>
          <w:trHeight w:val="432"/>
        </w:trPr>
        <w:tc>
          <w:tcPr>
            <w:tcW w:w="3064" w:type="dxa"/>
            <w:shd w:val="clear" w:color="auto" w:fill="E0E0E0"/>
          </w:tcPr>
          <w:p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rsidR="003A4ACB" w:rsidRPr="009D4C3F" w:rsidRDefault="009D4C3F" w:rsidP="007037C6">
            <w:pPr>
              <w:rPr>
                <w:b/>
              </w:rPr>
            </w:pPr>
            <w:r>
              <w:rPr>
                <w:b/>
              </w:rPr>
              <w:t>N/A</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Project Actual Start Date</w:t>
            </w:r>
          </w:p>
        </w:tc>
        <w:tc>
          <w:tcPr>
            <w:tcW w:w="7124" w:type="dxa"/>
          </w:tcPr>
          <w:p w:rsidR="003A4ACB" w:rsidRPr="009D4C3F" w:rsidRDefault="009D4C3F" w:rsidP="007037C6">
            <w:pPr>
              <w:rPr>
                <w:b/>
              </w:rPr>
            </w:pPr>
            <w:r>
              <w:rPr>
                <w:b/>
              </w:rPr>
              <w:t>2020-01-05</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Project Actual End Date</w:t>
            </w:r>
          </w:p>
        </w:tc>
        <w:tc>
          <w:tcPr>
            <w:tcW w:w="7124" w:type="dxa"/>
          </w:tcPr>
          <w:p w:rsidR="003A4ACB" w:rsidRPr="009D4C3F" w:rsidRDefault="009D4C3F" w:rsidP="007037C6">
            <w:pPr>
              <w:rPr>
                <w:b/>
              </w:rPr>
            </w:pPr>
            <w:r>
              <w:rPr>
                <w:b/>
              </w:rPr>
              <w:t>2020-03-27</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Reason for Project Closure</w:t>
            </w:r>
          </w:p>
        </w:tc>
        <w:tc>
          <w:tcPr>
            <w:tcW w:w="7124" w:type="dxa"/>
          </w:tcPr>
          <w:p w:rsidR="003A4ACB" w:rsidRPr="009D4C3F" w:rsidRDefault="009D4C3F" w:rsidP="007037C6">
            <w:pPr>
              <w:rPr>
                <w:b/>
              </w:rPr>
            </w:pPr>
            <w:r>
              <w:rPr>
                <w:b/>
              </w:rPr>
              <w:t>End of Academic Term</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Client Acceptance Date</w:t>
            </w:r>
          </w:p>
        </w:tc>
        <w:tc>
          <w:tcPr>
            <w:tcW w:w="7124" w:type="dxa"/>
          </w:tcPr>
          <w:p w:rsidR="003A4ACB" w:rsidRPr="00473C9E" w:rsidRDefault="00473C9E" w:rsidP="007037C6">
            <w:pPr>
              <w:rPr>
                <w:b/>
              </w:rPr>
            </w:pPr>
            <w:r>
              <w:rPr>
                <w:b/>
              </w:rPr>
              <w:t>2020-04-14</w:t>
            </w:r>
            <w:r w:rsidR="003A4ACB" w:rsidRPr="00473C9E">
              <w:rPr>
                <w:b/>
              </w:rPr>
              <w:t xml:space="preserve">  </w:t>
            </w:r>
          </w:p>
        </w:tc>
      </w:tr>
      <w:tr w:rsidR="003A4ACB" w:rsidRPr="00730933" w:rsidTr="007037C6">
        <w:trPr>
          <w:trHeight w:val="432"/>
        </w:trPr>
        <w:tc>
          <w:tcPr>
            <w:tcW w:w="3064" w:type="dxa"/>
            <w:tcBorders>
              <w:bottom w:val="single" w:sz="4" w:space="0" w:color="auto"/>
            </w:tcBorders>
            <w:shd w:val="clear" w:color="auto" w:fill="E0E0E0"/>
          </w:tcPr>
          <w:p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rsidR="00607B0C" w:rsidRPr="00156198" w:rsidRDefault="009D4C3F" w:rsidP="009D4C3F">
            <w:proofErr w:type="spellStart"/>
            <w:r>
              <w:t>RepairBud</w:t>
            </w:r>
            <w:proofErr w:type="spellEnd"/>
            <w:r>
              <w:t xml:space="preserve"> is a software as service application. It focuses on industries within the car servicing sector that is still heavy </w:t>
            </w:r>
            <w:r w:rsidR="00473C9E">
              <w:t xml:space="preserve">reliant on paper base business processes and storage. The software is aimed to rid business’ within this sector to handle user information, customer bookings, and payment history within one single application that is safe and secure. As these companies deal with sensitive information, storing it in the form of paper documentation is risky. </w:t>
            </w:r>
            <w:proofErr w:type="spellStart"/>
            <w:r w:rsidR="00473C9E">
              <w:t>RepairBud</w:t>
            </w:r>
            <w:proofErr w:type="spellEnd"/>
            <w:r w:rsidR="00473C9E">
              <w:t xml:space="preserve"> is aimed to be a user friendly application that is easy to use and most importantly helpful.</w:t>
            </w:r>
          </w:p>
        </w:tc>
      </w:tr>
    </w:tbl>
    <w:p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rsidTr="007037C6">
        <w:trPr>
          <w:trHeight w:val="432"/>
        </w:trPr>
        <w:tc>
          <w:tcPr>
            <w:tcW w:w="10188" w:type="dxa"/>
            <w:tcBorders>
              <w:bottom w:val="single" w:sz="4" w:space="0" w:color="auto"/>
            </w:tcBorders>
            <w:shd w:val="clear" w:color="auto" w:fill="B3B3B3"/>
          </w:tcPr>
          <w:p w:rsidR="007E407D" w:rsidRPr="000E62B7" w:rsidRDefault="007E407D" w:rsidP="007037C6"/>
        </w:tc>
      </w:tr>
    </w:tbl>
    <w:p w:rsidR="00A672F6" w:rsidRDefault="00A672F6"/>
    <w:p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221"/>
        <w:gridCol w:w="4519"/>
      </w:tblGrid>
      <w:tr w:rsidR="005B1F20" w:rsidTr="000504AC">
        <w:trPr>
          <w:tblHeader/>
        </w:trPr>
        <w:tc>
          <w:tcPr>
            <w:tcW w:w="10152" w:type="dxa"/>
            <w:gridSpan w:val="3"/>
            <w:shd w:val="clear" w:color="auto" w:fill="A6A6A6"/>
          </w:tcPr>
          <w:p w:rsidR="005B1F20" w:rsidRPr="00D674AA" w:rsidRDefault="005B1F20" w:rsidP="00C839B3">
            <w:pPr>
              <w:pStyle w:val="Heading2"/>
            </w:pPr>
            <w:r w:rsidRPr="00D674AA">
              <w:t>Closure Activity Confirmation</w:t>
            </w:r>
          </w:p>
        </w:tc>
      </w:tr>
      <w:tr w:rsidR="005B1F20" w:rsidTr="000504AC">
        <w:trPr>
          <w:tblHeader/>
        </w:trPr>
        <w:tc>
          <w:tcPr>
            <w:tcW w:w="3258" w:type="dxa"/>
            <w:shd w:val="clear" w:color="auto" w:fill="D9D9D9"/>
          </w:tcPr>
          <w:p w:rsidR="005B1F20" w:rsidRPr="008D7C22" w:rsidRDefault="005B1F20" w:rsidP="00C71956">
            <w:pPr>
              <w:rPr>
                <w:b/>
              </w:rPr>
            </w:pPr>
            <w:r w:rsidRPr="008D7C22">
              <w:rPr>
                <w:b/>
              </w:rPr>
              <w:t xml:space="preserve">Item </w:t>
            </w:r>
          </w:p>
        </w:tc>
        <w:tc>
          <w:tcPr>
            <w:tcW w:w="2250" w:type="dxa"/>
            <w:shd w:val="clear" w:color="auto" w:fill="D9D9D9"/>
          </w:tcPr>
          <w:p w:rsidR="005B1F20" w:rsidRPr="008D7C22" w:rsidRDefault="005B1F20" w:rsidP="00C71956">
            <w:pPr>
              <w:rPr>
                <w:b/>
              </w:rPr>
            </w:pPr>
            <w:r w:rsidRPr="008D7C22">
              <w:rPr>
                <w:b/>
              </w:rPr>
              <w:t>Confirmation</w:t>
            </w:r>
          </w:p>
        </w:tc>
        <w:tc>
          <w:tcPr>
            <w:tcW w:w="4644" w:type="dxa"/>
            <w:shd w:val="clear" w:color="auto" w:fill="D9D9D9"/>
          </w:tcPr>
          <w:p w:rsidR="005B1F20" w:rsidRPr="008D7C22" w:rsidRDefault="005B1F20" w:rsidP="00C71956">
            <w:pPr>
              <w:rPr>
                <w:b/>
              </w:rPr>
            </w:pPr>
            <w:r w:rsidRPr="008D7C22">
              <w:rPr>
                <w:b/>
              </w:rPr>
              <w:t>Comments</w:t>
            </w:r>
          </w:p>
        </w:tc>
      </w:tr>
      <w:tr w:rsidR="005B1F20" w:rsidTr="000504AC">
        <w:tc>
          <w:tcPr>
            <w:tcW w:w="3258" w:type="dxa"/>
            <w:shd w:val="clear" w:color="auto" w:fill="D9D9D9"/>
          </w:tcPr>
          <w:p w:rsidR="005B1F20" w:rsidRPr="008D7C22" w:rsidRDefault="005B1F20" w:rsidP="00C71956">
            <w:pPr>
              <w:rPr>
                <w:b/>
              </w:rPr>
            </w:pPr>
            <w:r w:rsidRPr="008D7C22">
              <w:rPr>
                <w:b/>
              </w:rPr>
              <w:t>Project Considered a Success</w:t>
            </w:r>
          </w:p>
        </w:tc>
        <w:tc>
          <w:tcPr>
            <w:tcW w:w="2250" w:type="dxa"/>
            <w:shd w:val="clear" w:color="auto" w:fill="auto"/>
            <w:vAlign w:val="center"/>
          </w:tcPr>
          <w:p w:rsidR="005B1F20" w:rsidRPr="0062149D" w:rsidRDefault="0062149D" w:rsidP="00C71956">
            <w:pPr>
              <w:jc w:val="center"/>
              <w:rPr>
                <w:b/>
              </w:rPr>
            </w:pPr>
            <w:r w:rsidRPr="0062149D">
              <w:rPr>
                <w:b/>
              </w:rPr>
              <w:t>NO</w:t>
            </w:r>
          </w:p>
        </w:tc>
        <w:tc>
          <w:tcPr>
            <w:tcW w:w="4644" w:type="dxa"/>
            <w:shd w:val="clear" w:color="auto" w:fill="auto"/>
          </w:tcPr>
          <w:p w:rsidR="00473C9E" w:rsidRDefault="0062149D" w:rsidP="00C71956">
            <w:r>
              <w:t xml:space="preserve">Due to some </w:t>
            </w:r>
            <w:r w:rsidR="00473C9E">
              <w:t xml:space="preserve">unforeseen issues within the group we were not able to build the application to the extent that we would call the project a success. </w:t>
            </w:r>
          </w:p>
          <w:p w:rsidR="005B1F20" w:rsidRPr="00D944C0" w:rsidRDefault="00473C9E" w:rsidP="00C71956">
            <w:r>
              <w:t>As we did complete a bulk of the project. As a group we estimate around 80% of the  project is confirmed done. We worked endlessly to get to a point where we deemed the project is in a state we will content to present</w:t>
            </w:r>
          </w:p>
        </w:tc>
      </w:tr>
    </w:tbl>
    <w:p w:rsidR="005B1F20" w:rsidRDefault="005B1F20" w:rsidP="009467D8">
      <w:pPr>
        <w:spacing w:before="0" w:after="0"/>
      </w:pPr>
    </w:p>
    <w:p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rsidTr="000504AC">
        <w:trPr>
          <w:trHeight w:val="432"/>
          <w:tblHeader/>
        </w:trPr>
        <w:tc>
          <w:tcPr>
            <w:tcW w:w="10188" w:type="dxa"/>
            <w:gridSpan w:val="3"/>
            <w:tcBorders>
              <w:bottom w:val="single" w:sz="4" w:space="0" w:color="auto"/>
            </w:tcBorders>
            <w:shd w:val="clear" w:color="auto" w:fill="B3B3B3"/>
          </w:tcPr>
          <w:p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rsidTr="000504AC">
        <w:trPr>
          <w:trHeight w:val="432"/>
          <w:tblHeader/>
        </w:trPr>
        <w:tc>
          <w:tcPr>
            <w:tcW w:w="1957" w:type="dxa"/>
            <w:tcBorders>
              <w:bottom w:val="single" w:sz="4" w:space="0" w:color="auto"/>
            </w:tcBorders>
            <w:shd w:val="clear" w:color="auto" w:fill="E0E0E0"/>
          </w:tcPr>
          <w:p w:rsidR="003A4ACB" w:rsidRPr="00FC741F" w:rsidRDefault="003A4ACB" w:rsidP="007037C6">
            <w:pPr>
              <w:pStyle w:val="TableTextBold"/>
            </w:pPr>
            <w:r>
              <w:t>Item</w:t>
            </w:r>
          </w:p>
        </w:tc>
        <w:tc>
          <w:tcPr>
            <w:tcW w:w="5892" w:type="dxa"/>
            <w:shd w:val="clear" w:color="auto" w:fill="E0E0E0"/>
          </w:tcPr>
          <w:p w:rsidR="003A4ACB" w:rsidRPr="00FC741F" w:rsidRDefault="003A4ACB" w:rsidP="007037C6">
            <w:pPr>
              <w:pStyle w:val="TableTextBold"/>
            </w:pPr>
            <w:r>
              <w:t>Description</w:t>
            </w:r>
          </w:p>
        </w:tc>
        <w:tc>
          <w:tcPr>
            <w:tcW w:w="2339" w:type="dxa"/>
            <w:shd w:val="clear" w:color="auto" w:fill="E0E0E0"/>
          </w:tcPr>
          <w:p w:rsidR="003A4ACB" w:rsidRPr="00FC741F" w:rsidRDefault="003A4ACB" w:rsidP="00D674AA">
            <w:pPr>
              <w:pStyle w:val="TableTextBold"/>
            </w:pPr>
            <w:r>
              <w:t xml:space="preserve">Release </w:t>
            </w:r>
            <w:r w:rsidR="00D674AA">
              <w:t>D</w:t>
            </w:r>
            <w:r>
              <w:t>ate</w:t>
            </w:r>
          </w:p>
        </w:tc>
      </w:tr>
      <w:tr w:rsidR="003A4ACB" w:rsidRPr="000E62B7" w:rsidTr="000504AC">
        <w:trPr>
          <w:trHeight w:val="432"/>
        </w:trPr>
        <w:tc>
          <w:tcPr>
            <w:tcW w:w="1957" w:type="dxa"/>
            <w:shd w:val="clear" w:color="auto" w:fill="E0E0E0"/>
          </w:tcPr>
          <w:p w:rsidR="003A4ACB" w:rsidRPr="00FC741F" w:rsidRDefault="009D4C3F" w:rsidP="007037C6">
            <w:pPr>
              <w:pStyle w:val="TableTextBold"/>
            </w:pPr>
            <w:r>
              <w:t>MEAN Stack Front-End (Angular 8)</w:t>
            </w:r>
          </w:p>
        </w:tc>
        <w:tc>
          <w:tcPr>
            <w:tcW w:w="5892" w:type="dxa"/>
            <w:shd w:val="clear" w:color="auto" w:fill="auto"/>
          </w:tcPr>
          <w:p w:rsidR="003A4ACB" w:rsidRDefault="009D4C3F" w:rsidP="007037C6">
            <w:r>
              <w:t>API client data handler</w:t>
            </w:r>
          </w:p>
          <w:p w:rsidR="009D4C3F" w:rsidRDefault="009D4C3F" w:rsidP="009D4C3F">
            <w:pPr>
              <w:pStyle w:val="ListParagraph"/>
              <w:numPr>
                <w:ilvl w:val="0"/>
                <w:numId w:val="46"/>
              </w:numPr>
            </w:pPr>
            <w:r>
              <w:t xml:space="preserve">Controls views </w:t>
            </w:r>
          </w:p>
          <w:p w:rsidR="009D4C3F" w:rsidRDefault="009D4C3F" w:rsidP="009D4C3F">
            <w:pPr>
              <w:pStyle w:val="ListParagraph"/>
              <w:numPr>
                <w:ilvl w:val="0"/>
                <w:numId w:val="46"/>
              </w:numPr>
            </w:pPr>
            <w:r>
              <w:t>Displays User Interface</w:t>
            </w:r>
          </w:p>
          <w:p w:rsidR="009D4C3F" w:rsidRPr="00FC741F" w:rsidRDefault="009D4C3F" w:rsidP="009D4C3F">
            <w:pPr>
              <w:pStyle w:val="ListParagraph"/>
              <w:numPr>
                <w:ilvl w:val="0"/>
                <w:numId w:val="46"/>
              </w:numPr>
            </w:pPr>
            <w:r>
              <w:t>Handles events (button clicks, key strokes etc.)</w:t>
            </w:r>
          </w:p>
        </w:tc>
        <w:tc>
          <w:tcPr>
            <w:tcW w:w="2339" w:type="dxa"/>
            <w:shd w:val="clear" w:color="auto" w:fill="auto"/>
          </w:tcPr>
          <w:p w:rsidR="003A4ACB" w:rsidRPr="0016134D" w:rsidRDefault="009D4C3F" w:rsidP="007037C6">
            <w:pPr>
              <w:rPr>
                <w:b/>
              </w:rPr>
            </w:pPr>
            <w:r w:rsidRPr="0016134D">
              <w:rPr>
                <w:b/>
              </w:rPr>
              <w:t>2020-03-30</w:t>
            </w:r>
          </w:p>
        </w:tc>
      </w:tr>
      <w:tr w:rsidR="003A4ACB" w:rsidRPr="000E62B7" w:rsidTr="000504AC">
        <w:trPr>
          <w:trHeight w:val="432"/>
        </w:trPr>
        <w:tc>
          <w:tcPr>
            <w:tcW w:w="1957" w:type="dxa"/>
            <w:shd w:val="clear" w:color="auto" w:fill="E0E0E0"/>
          </w:tcPr>
          <w:p w:rsidR="003A4ACB" w:rsidRDefault="009D4C3F" w:rsidP="007037C6">
            <w:pPr>
              <w:pStyle w:val="TableTextBold"/>
            </w:pPr>
            <w:r>
              <w:t>MEAN Stack Back-End</w:t>
            </w:r>
          </w:p>
          <w:p w:rsidR="009D4C3F" w:rsidRPr="00FC741F" w:rsidRDefault="009D4C3F" w:rsidP="007037C6">
            <w:pPr>
              <w:pStyle w:val="TableTextBold"/>
            </w:pPr>
            <w:r>
              <w:t>(MongoDB, Express, NodeJS)</w:t>
            </w:r>
          </w:p>
        </w:tc>
        <w:tc>
          <w:tcPr>
            <w:tcW w:w="5892" w:type="dxa"/>
            <w:shd w:val="clear" w:color="auto" w:fill="auto"/>
          </w:tcPr>
          <w:p w:rsidR="003A4ACB" w:rsidRDefault="009D4C3F" w:rsidP="007037C6">
            <w:r>
              <w:t>API Client Data Handler</w:t>
            </w:r>
          </w:p>
          <w:p w:rsidR="009D4C3F" w:rsidRDefault="009D4C3F" w:rsidP="009D4C3F">
            <w:pPr>
              <w:pStyle w:val="ListParagraph"/>
              <w:numPr>
                <w:ilvl w:val="0"/>
                <w:numId w:val="47"/>
              </w:numPr>
            </w:pPr>
            <w:r>
              <w:t>Handles HTTP request</w:t>
            </w:r>
          </w:p>
          <w:p w:rsidR="009D4C3F" w:rsidRDefault="009D4C3F" w:rsidP="009D4C3F">
            <w:pPr>
              <w:pStyle w:val="ListParagraph"/>
              <w:numPr>
                <w:ilvl w:val="0"/>
                <w:numId w:val="47"/>
              </w:numPr>
            </w:pPr>
            <w:r>
              <w:t>Connects to our server database</w:t>
            </w:r>
          </w:p>
          <w:p w:rsidR="009D4C3F" w:rsidRPr="00FC741F" w:rsidRDefault="009D4C3F" w:rsidP="009D4C3F">
            <w:pPr>
              <w:pStyle w:val="ListParagraph"/>
              <w:numPr>
                <w:ilvl w:val="0"/>
                <w:numId w:val="47"/>
              </w:numPr>
            </w:pPr>
            <w:r>
              <w:t xml:space="preserve">Established </w:t>
            </w:r>
            <w:r w:rsidR="0016134D">
              <w:t>back-end connection to front-end</w:t>
            </w:r>
          </w:p>
        </w:tc>
        <w:tc>
          <w:tcPr>
            <w:tcW w:w="2339" w:type="dxa"/>
            <w:shd w:val="clear" w:color="auto" w:fill="auto"/>
          </w:tcPr>
          <w:p w:rsidR="003A4ACB" w:rsidRPr="0016134D" w:rsidRDefault="0016134D" w:rsidP="007037C6">
            <w:pPr>
              <w:rPr>
                <w:b/>
              </w:rPr>
            </w:pPr>
            <w:r w:rsidRPr="0016134D">
              <w:rPr>
                <w:b/>
              </w:rPr>
              <w:t>2020-04-15</w:t>
            </w:r>
            <w:r w:rsidR="00B06DAE" w:rsidRPr="0016134D">
              <w:rPr>
                <w:b/>
              </w:rPr>
              <w:t xml:space="preserve">  </w:t>
            </w:r>
          </w:p>
        </w:tc>
      </w:tr>
      <w:tr w:rsidR="003A4ACB" w:rsidRPr="000E62B7" w:rsidTr="000504AC">
        <w:trPr>
          <w:trHeight w:val="432"/>
        </w:trPr>
        <w:tc>
          <w:tcPr>
            <w:tcW w:w="1957" w:type="dxa"/>
            <w:shd w:val="clear" w:color="auto" w:fill="E0E0E0"/>
          </w:tcPr>
          <w:p w:rsidR="003A4ACB" w:rsidRPr="00FC741F" w:rsidRDefault="0016134D" w:rsidP="007037C6">
            <w:pPr>
              <w:pStyle w:val="TableTextBold"/>
            </w:pPr>
            <w:r>
              <w:t>Live Website</w:t>
            </w:r>
          </w:p>
        </w:tc>
        <w:tc>
          <w:tcPr>
            <w:tcW w:w="5892" w:type="dxa"/>
            <w:shd w:val="clear" w:color="auto" w:fill="auto"/>
          </w:tcPr>
          <w:p w:rsidR="003A4ACB" w:rsidRDefault="0016134D" w:rsidP="007037C6">
            <w:r>
              <w:t>N/A</w:t>
            </w:r>
          </w:p>
          <w:p w:rsidR="0016134D" w:rsidRPr="00FC741F" w:rsidRDefault="0016134D" w:rsidP="0016134D">
            <w:pPr>
              <w:pStyle w:val="ListParagraph"/>
              <w:numPr>
                <w:ilvl w:val="0"/>
                <w:numId w:val="48"/>
              </w:numPr>
            </w:pPr>
            <w:r>
              <w:t>Due to time restrictions we were not able to deploy or website as of yet</w:t>
            </w:r>
          </w:p>
        </w:tc>
        <w:tc>
          <w:tcPr>
            <w:tcW w:w="2339" w:type="dxa"/>
            <w:shd w:val="clear" w:color="auto" w:fill="auto"/>
          </w:tcPr>
          <w:p w:rsidR="003A4ACB" w:rsidRPr="00FC741F" w:rsidRDefault="0016134D" w:rsidP="007037C6">
            <w:r>
              <w:t>N/A</w:t>
            </w:r>
          </w:p>
        </w:tc>
      </w:tr>
    </w:tbl>
    <w:p w:rsidR="00D674AA" w:rsidRDefault="00D674AA"/>
    <w:p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rsidTr="007037C6">
        <w:trPr>
          <w:trHeight w:val="432"/>
          <w:tblHeader/>
        </w:trPr>
        <w:tc>
          <w:tcPr>
            <w:tcW w:w="10188" w:type="dxa"/>
            <w:gridSpan w:val="5"/>
            <w:tcBorders>
              <w:bottom w:val="single" w:sz="4" w:space="0" w:color="auto"/>
            </w:tcBorders>
            <w:shd w:val="clear" w:color="auto" w:fill="B3B3B3"/>
          </w:tcPr>
          <w:p w:rsidR="007D18BB" w:rsidRPr="00FC741F" w:rsidRDefault="007D18BB" w:rsidP="00C839B3">
            <w:pPr>
              <w:pStyle w:val="Heading2"/>
            </w:pPr>
            <w:r w:rsidRPr="007D18BB">
              <w:t>Project Archival List</w:t>
            </w:r>
          </w:p>
        </w:tc>
      </w:tr>
      <w:tr w:rsidR="00C07A65" w:rsidRPr="000E62B7" w:rsidTr="00724945">
        <w:trPr>
          <w:trHeight w:val="432"/>
          <w:tblHeader/>
        </w:trPr>
        <w:tc>
          <w:tcPr>
            <w:tcW w:w="4068" w:type="dxa"/>
            <w:gridSpan w:val="3"/>
            <w:tcBorders>
              <w:bottom w:val="single" w:sz="4" w:space="0" w:color="auto"/>
            </w:tcBorders>
            <w:shd w:val="clear" w:color="auto" w:fill="D9D9D9"/>
            <w:vAlign w:val="center"/>
          </w:tcPr>
          <w:p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rsidR="00C07A65" w:rsidRPr="00724945" w:rsidRDefault="00C07A65" w:rsidP="00146D2D">
            <w:pPr>
              <w:pStyle w:val="TableTextBold"/>
              <w:rPr>
                <w:b w:val="0"/>
              </w:rPr>
            </w:pPr>
          </w:p>
        </w:tc>
      </w:tr>
      <w:tr w:rsidR="003A4ACB" w:rsidRPr="000E62B7" w:rsidTr="00724945">
        <w:trPr>
          <w:trHeight w:val="432"/>
          <w:tblHeader/>
        </w:trPr>
        <w:tc>
          <w:tcPr>
            <w:tcW w:w="648" w:type="dxa"/>
            <w:shd w:val="clear" w:color="auto" w:fill="D9D9D9"/>
          </w:tcPr>
          <w:p w:rsidR="003A4ACB" w:rsidRPr="00FC741F" w:rsidRDefault="003A4ACB" w:rsidP="007037C6">
            <w:pPr>
              <w:pStyle w:val="TableTextBold"/>
            </w:pPr>
            <w:r>
              <w:t>#</w:t>
            </w:r>
          </w:p>
        </w:tc>
        <w:tc>
          <w:tcPr>
            <w:tcW w:w="3407" w:type="dxa"/>
            <w:shd w:val="clear" w:color="auto" w:fill="D9D9D9"/>
          </w:tcPr>
          <w:p w:rsidR="003A4ACB" w:rsidRPr="00FC741F" w:rsidRDefault="003A4ACB" w:rsidP="007037C6">
            <w:pPr>
              <w:pStyle w:val="TableTextBold"/>
            </w:pPr>
            <w:r>
              <w:t>File  / Email Description</w:t>
            </w:r>
          </w:p>
        </w:tc>
        <w:tc>
          <w:tcPr>
            <w:tcW w:w="3794" w:type="dxa"/>
            <w:gridSpan w:val="2"/>
            <w:shd w:val="clear" w:color="auto" w:fill="D9D9D9"/>
          </w:tcPr>
          <w:p w:rsidR="003A4ACB" w:rsidRPr="00C54C1E" w:rsidRDefault="003A4ACB" w:rsidP="00243FE1">
            <w:pPr>
              <w:pStyle w:val="TableTextBold"/>
              <w:rPr>
                <w:b w:val="0"/>
              </w:rPr>
            </w:pPr>
            <w:r>
              <w:t xml:space="preserve">Document Location </w:t>
            </w:r>
          </w:p>
        </w:tc>
        <w:tc>
          <w:tcPr>
            <w:tcW w:w="2339" w:type="dxa"/>
            <w:shd w:val="clear" w:color="auto" w:fill="D9D9D9"/>
          </w:tcPr>
          <w:p w:rsidR="003A4ACB" w:rsidRPr="00FC741F" w:rsidRDefault="007D18BB" w:rsidP="007037C6">
            <w:pPr>
              <w:pStyle w:val="TableTextBold"/>
            </w:pPr>
            <w:r>
              <w:t>Storing Media (H</w:t>
            </w:r>
            <w:r w:rsidR="003A4ACB">
              <w:t>ardcopy/</w:t>
            </w:r>
            <w:r>
              <w:t>S</w:t>
            </w:r>
            <w:r w:rsidR="003A4ACB">
              <w:t>oftcopy)</w:t>
            </w:r>
          </w:p>
        </w:tc>
      </w:tr>
      <w:tr w:rsidR="003A4ACB" w:rsidRPr="000E62B7" w:rsidTr="007037C6">
        <w:trPr>
          <w:trHeight w:val="432"/>
        </w:trPr>
        <w:tc>
          <w:tcPr>
            <w:tcW w:w="648" w:type="dxa"/>
            <w:tcBorders>
              <w:bottom w:val="single" w:sz="4" w:space="0" w:color="auto"/>
            </w:tcBorders>
            <w:shd w:val="clear" w:color="auto" w:fill="auto"/>
          </w:tcPr>
          <w:p w:rsidR="003A4ACB" w:rsidRDefault="0016134D" w:rsidP="007037C6">
            <w:r>
              <w:t>1</w:t>
            </w:r>
          </w:p>
        </w:tc>
        <w:tc>
          <w:tcPr>
            <w:tcW w:w="3407" w:type="dxa"/>
            <w:tcBorders>
              <w:bottom w:val="single" w:sz="4" w:space="0" w:color="auto"/>
            </w:tcBorders>
            <w:shd w:val="clear" w:color="auto" w:fill="auto"/>
          </w:tcPr>
          <w:p w:rsidR="003A4ACB" w:rsidRDefault="0016134D" w:rsidP="007037C6">
            <w:r>
              <w:t>Project Vision</w:t>
            </w:r>
          </w:p>
        </w:tc>
        <w:tc>
          <w:tcPr>
            <w:tcW w:w="3794" w:type="dxa"/>
            <w:gridSpan w:val="2"/>
            <w:tcBorders>
              <w:bottom w:val="single" w:sz="4" w:space="0" w:color="auto"/>
            </w:tcBorders>
            <w:shd w:val="clear" w:color="auto" w:fill="auto"/>
          </w:tcPr>
          <w:p w:rsidR="003A4ACB" w:rsidRDefault="003A4ACB" w:rsidP="007037C6"/>
        </w:tc>
        <w:tc>
          <w:tcPr>
            <w:tcW w:w="2339" w:type="dxa"/>
            <w:tcBorders>
              <w:bottom w:val="single" w:sz="4" w:space="0" w:color="auto"/>
            </w:tcBorders>
            <w:shd w:val="clear" w:color="auto" w:fill="auto"/>
          </w:tcPr>
          <w:p w:rsidR="003A4ACB" w:rsidRPr="00FC741F" w:rsidRDefault="005552F1" w:rsidP="007037C6">
            <w:r>
              <w:t>Softcopy</w:t>
            </w:r>
          </w:p>
        </w:tc>
      </w:tr>
      <w:tr w:rsidR="003A4ACB" w:rsidRPr="000E62B7" w:rsidTr="0016134D">
        <w:trPr>
          <w:trHeight w:val="432"/>
        </w:trPr>
        <w:tc>
          <w:tcPr>
            <w:tcW w:w="648" w:type="dxa"/>
            <w:shd w:val="clear" w:color="auto" w:fill="auto"/>
          </w:tcPr>
          <w:p w:rsidR="003A4ACB" w:rsidRDefault="0016134D" w:rsidP="007037C6">
            <w:r>
              <w:t>2</w:t>
            </w:r>
          </w:p>
        </w:tc>
        <w:tc>
          <w:tcPr>
            <w:tcW w:w="3407" w:type="dxa"/>
            <w:shd w:val="clear" w:color="auto" w:fill="auto"/>
          </w:tcPr>
          <w:p w:rsidR="0016134D" w:rsidRDefault="0016134D" w:rsidP="007037C6">
            <w:r>
              <w:t xml:space="preserve">Project </w:t>
            </w:r>
            <w:r w:rsidR="001154EC">
              <w:t>Charter</w:t>
            </w:r>
          </w:p>
        </w:tc>
        <w:tc>
          <w:tcPr>
            <w:tcW w:w="3794" w:type="dxa"/>
            <w:gridSpan w:val="2"/>
            <w:shd w:val="clear" w:color="auto" w:fill="auto"/>
          </w:tcPr>
          <w:p w:rsidR="003A4ACB" w:rsidRDefault="003A4ACB" w:rsidP="007037C6"/>
        </w:tc>
        <w:tc>
          <w:tcPr>
            <w:tcW w:w="2339" w:type="dxa"/>
            <w:shd w:val="clear" w:color="auto" w:fill="auto"/>
          </w:tcPr>
          <w:p w:rsidR="003A4ACB"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3</w:t>
            </w:r>
          </w:p>
        </w:tc>
        <w:tc>
          <w:tcPr>
            <w:tcW w:w="3407" w:type="dxa"/>
            <w:shd w:val="clear" w:color="auto" w:fill="auto"/>
          </w:tcPr>
          <w:p w:rsidR="0016134D" w:rsidRDefault="0016134D" w:rsidP="007037C6">
            <w:proofErr w:type="spellStart"/>
            <w:r>
              <w:t>WireFrames</w:t>
            </w:r>
            <w:proofErr w:type="spellEnd"/>
            <w:r w:rsidR="00C865CE">
              <w:t>/Mock-ups</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4</w:t>
            </w:r>
          </w:p>
        </w:tc>
        <w:tc>
          <w:tcPr>
            <w:tcW w:w="3407" w:type="dxa"/>
            <w:shd w:val="clear" w:color="auto" w:fill="auto"/>
          </w:tcPr>
          <w:p w:rsidR="0016134D" w:rsidRDefault="001154EC" w:rsidP="007037C6">
            <w:r>
              <w:t>High Level system Requirements</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5</w:t>
            </w:r>
          </w:p>
        </w:tc>
        <w:tc>
          <w:tcPr>
            <w:tcW w:w="3407" w:type="dxa"/>
            <w:shd w:val="clear" w:color="auto" w:fill="auto"/>
          </w:tcPr>
          <w:p w:rsidR="0016134D" w:rsidRDefault="00C865CE" w:rsidP="007037C6">
            <w:r>
              <w:t xml:space="preserve">System </w:t>
            </w:r>
            <w:r w:rsidR="0016134D">
              <w:t>Analysis</w:t>
            </w:r>
            <w:r>
              <w:t xml:space="preserve"> And Design</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6</w:t>
            </w:r>
          </w:p>
        </w:tc>
        <w:tc>
          <w:tcPr>
            <w:tcW w:w="3407" w:type="dxa"/>
            <w:shd w:val="clear" w:color="auto" w:fill="auto"/>
          </w:tcPr>
          <w:p w:rsidR="0016134D" w:rsidRDefault="0016134D" w:rsidP="007037C6">
            <w:r>
              <w:t>Project Status Report 1</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7</w:t>
            </w:r>
          </w:p>
        </w:tc>
        <w:tc>
          <w:tcPr>
            <w:tcW w:w="3407" w:type="dxa"/>
            <w:shd w:val="clear" w:color="auto" w:fill="auto"/>
          </w:tcPr>
          <w:p w:rsidR="0016134D" w:rsidRDefault="0016134D" w:rsidP="007037C6">
            <w:r>
              <w:t>System Implementation 1</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8</w:t>
            </w:r>
          </w:p>
        </w:tc>
        <w:tc>
          <w:tcPr>
            <w:tcW w:w="3407" w:type="dxa"/>
            <w:shd w:val="clear" w:color="auto" w:fill="auto"/>
          </w:tcPr>
          <w:p w:rsidR="0016134D" w:rsidRDefault="0016134D" w:rsidP="007037C6">
            <w:r>
              <w:t>Project Status Report 2</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9</w:t>
            </w:r>
          </w:p>
        </w:tc>
        <w:tc>
          <w:tcPr>
            <w:tcW w:w="3407" w:type="dxa"/>
            <w:shd w:val="clear" w:color="auto" w:fill="auto"/>
          </w:tcPr>
          <w:p w:rsidR="0016134D" w:rsidRDefault="0016134D" w:rsidP="007037C6">
            <w:r>
              <w:t>Project Status Report 3</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10</w:t>
            </w:r>
          </w:p>
        </w:tc>
        <w:tc>
          <w:tcPr>
            <w:tcW w:w="3407" w:type="dxa"/>
            <w:shd w:val="clear" w:color="auto" w:fill="auto"/>
          </w:tcPr>
          <w:p w:rsidR="0016134D" w:rsidRDefault="0016134D" w:rsidP="007037C6">
            <w:r>
              <w:t>Project Summary</w:t>
            </w:r>
            <w:bookmarkStart w:id="0" w:name="_GoBack"/>
            <w:bookmarkEnd w:id="0"/>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16134D" w:rsidRPr="000E62B7" w:rsidTr="0016134D">
        <w:trPr>
          <w:trHeight w:val="432"/>
        </w:trPr>
        <w:tc>
          <w:tcPr>
            <w:tcW w:w="648" w:type="dxa"/>
            <w:shd w:val="clear" w:color="auto" w:fill="auto"/>
          </w:tcPr>
          <w:p w:rsidR="0016134D" w:rsidRDefault="0016134D" w:rsidP="007037C6">
            <w:r>
              <w:t>11</w:t>
            </w:r>
          </w:p>
        </w:tc>
        <w:tc>
          <w:tcPr>
            <w:tcW w:w="3407" w:type="dxa"/>
            <w:shd w:val="clear" w:color="auto" w:fill="auto"/>
          </w:tcPr>
          <w:p w:rsidR="0016134D" w:rsidRDefault="0016134D" w:rsidP="007037C6">
            <w:r>
              <w:t>Final Presentation</w:t>
            </w:r>
          </w:p>
        </w:tc>
        <w:tc>
          <w:tcPr>
            <w:tcW w:w="3794" w:type="dxa"/>
            <w:gridSpan w:val="2"/>
            <w:shd w:val="clear" w:color="auto" w:fill="auto"/>
          </w:tcPr>
          <w:p w:rsidR="0016134D" w:rsidRDefault="0016134D" w:rsidP="007037C6"/>
        </w:tc>
        <w:tc>
          <w:tcPr>
            <w:tcW w:w="2339" w:type="dxa"/>
            <w:shd w:val="clear" w:color="auto" w:fill="auto"/>
          </w:tcPr>
          <w:p w:rsidR="0016134D" w:rsidRPr="00FC741F" w:rsidRDefault="005552F1" w:rsidP="007037C6">
            <w:r>
              <w:t>Softcopy</w:t>
            </w:r>
          </w:p>
        </w:tc>
      </w:tr>
      <w:tr w:rsidR="005552F1" w:rsidRPr="000E62B7" w:rsidTr="0016134D">
        <w:trPr>
          <w:trHeight w:val="432"/>
        </w:trPr>
        <w:tc>
          <w:tcPr>
            <w:tcW w:w="648" w:type="dxa"/>
            <w:shd w:val="clear" w:color="auto" w:fill="auto"/>
          </w:tcPr>
          <w:p w:rsidR="005552F1" w:rsidRDefault="005552F1" w:rsidP="007037C6">
            <w:r>
              <w:t>12</w:t>
            </w:r>
          </w:p>
        </w:tc>
        <w:tc>
          <w:tcPr>
            <w:tcW w:w="3407" w:type="dxa"/>
            <w:shd w:val="clear" w:color="auto" w:fill="auto"/>
          </w:tcPr>
          <w:p w:rsidR="005552F1" w:rsidRDefault="005552F1" w:rsidP="007037C6">
            <w:r>
              <w:t>Final System Implementation</w:t>
            </w:r>
          </w:p>
        </w:tc>
        <w:tc>
          <w:tcPr>
            <w:tcW w:w="3794" w:type="dxa"/>
            <w:gridSpan w:val="2"/>
            <w:shd w:val="clear" w:color="auto" w:fill="auto"/>
          </w:tcPr>
          <w:p w:rsidR="005552F1" w:rsidRDefault="005552F1" w:rsidP="007037C6"/>
        </w:tc>
        <w:tc>
          <w:tcPr>
            <w:tcW w:w="2339" w:type="dxa"/>
            <w:shd w:val="clear" w:color="auto" w:fill="auto"/>
          </w:tcPr>
          <w:p w:rsidR="005552F1" w:rsidRDefault="005552F1" w:rsidP="007037C6">
            <w:r>
              <w:t>Demo</w:t>
            </w:r>
          </w:p>
        </w:tc>
      </w:tr>
    </w:tbl>
    <w:p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rsidTr="007037C6">
        <w:trPr>
          <w:trHeight w:val="432"/>
          <w:tblHeader/>
        </w:trPr>
        <w:tc>
          <w:tcPr>
            <w:tcW w:w="10188" w:type="dxa"/>
            <w:gridSpan w:val="3"/>
            <w:tcBorders>
              <w:bottom w:val="single" w:sz="4" w:space="0" w:color="auto"/>
            </w:tcBorders>
            <w:shd w:val="clear" w:color="auto" w:fill="B3B3B3"/>
          </w:tcPr>
          <w:p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rsidTr="007037C6">
        <w:trPr>
          <w:trHeight w:val="432"/>
          <w:tblHeader/>
        </w:trPr>
        <w:tc>
          <w:tcPr>
            <w:tcW w:w="648" w:type="dxa"/>
            <w:shd w:val="clear" w:color="auto" w:fill="E0E0E0"/>
          </w:tcPr>
          <w:p w:rsidR="003A4ACB" w:rsidRDefault="003A4ACB" w:rsidP="007037C6">
            <w:pPr>
              <w:pStyle w:val="TableTextBold"/>
            </w:pPr>
            <w:r>
              <w:t>#</w:t>
            </w:r>
          </w:p>
        </w:tc>
        <w:tc>
          <w:tcPr>
            <w:tcW w:w="5403" w:type="dxa"/>
            <w:shd w:val="clear" w:color="auto" w:fill="E0E0E0"/>
          </w:tcPr>
          <w:p w:rsidR="003A4ACB" w:rsidRDefault="003A4ACB" w:rsidP="007037C6">
            <w:pPr>
              <w:pStyle w:val="TableTextBold"/>
            </w:pPr>
            <w:r>
              <w:t>Re-usable Component</w:t>
            </w:r>
            <w:r w:rsidR="00C54C1E">
              <w:t xml:space="preserve"> </w:t>
            </w:r>
            <w:r>
              <w:t>/</w:t>
            </w:r>
            <w:r w:rsidR="00C54C1E">
              <w:t xml:space="preserve"> </w:t>
            </w:r>
            <w:r>
              <w:t>Tools Name Description</w:t>
            </w:r>
          </w:p>
          <w:p w:rsidR="003A4ACB" w:rsidRDefault="003A4ACB" w:rsidP="007037C6">
            <w:pPr>
              <w:pStyle w:val="TableTextBold"/>
            </w:pPr>
          </w:p>
        </w:tc>
        <w:tc>
          <w:tcPr>
            <w:tcW w:w="4137" w:type="dxa"/>
            <w:shd w:val="clear" w:color="auto" w:fill="E0E0E0"/>
          </w:tcPr>
          <w:p w:rsidR="003A4ACB" w:rsidRPr="00FC741F" w:rsidRDefault="003A4ACB" w:rsidP="007037C6">
            <w:pPr>
              <w:pStyle w:val="TableTextBold"/>
            </w:pPr>
            <w:r>
              <w:t>File Name</w:t>
            </w:r>
          </w:p>
        </w:tc>
      </w:tr>
      <w:tr w:rsidR="003A4ACB" w:rsidRPr="000E62B7" w:rsidTr="007037C6">
        <w:trPr>
          <w:trHeight w:val="432"/>
        </w:trPr>
        <w:tc>
          <w:tcPr>
            <w:tcW w:w="648" w:type="dxa"/>
            <w:shd w:val="clear" w:color="auto" w:fill="auto"/>
          </w:tcPr>
          <w:p w:rsidR="003A4ACB" w:rsidRDefault="003A4ACB" w:rsidP="007037C6"/>
        </w:tc>
        <w:tc>
          <w:tcPr>
            <w:tcW w:w="5403" w:type="dxa"/>
            <w:shd w:val="clear" w:color="auto" w:fill="auto"/>
          </w:tcPr>
          <w:p w:rsidR="003A4ACB" w:rsidRDefault="0016134D" w:rsidP="007037C6">
            <w:r>
              <w:t>N/A</w:t>
            </w:r>
          </w:p>
        </w:tc>
        <w:tc>
          <w:tcPr>
            <w:tcW w:w="4137" w:type="dxa"/>
            <w:shd w:val="clear" w:color="auto" w:fill="auto"/>
          </w:tcPr>
          <w:p w:rsidR="003A4ACB" w:rsidRDefault="003A4ACB" w:rsidP="007037C6"/>
        </w:tc>
      </w:tr>
    </w:tbl>
    <w:p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rsidTr="00B06DAE">
        <w:trPr>
          <w:trHeight w:val="432"/>
          <w:tblHeader/>
        </w:trPr>
        <w:tc>
          <w:tcPr>
            <w:tcW w:w="10188" w:type="dxa"/>
            <w:gridSpan w:val="3"/>
            <w:tcBorders>
              <w:bottom w:val="single" w:sz="4" w:space="0" w:color="auto"/>
            </w:tcBorders>
            <w:shd w:val="clear" w:color="auto" w:fill="B3B3B3"/>
          </w:tcPr>
          <w:p w:rsidR="008B2853" w:rsidRDefault="008B2853" w:rsidP="00C839B3">
            <w:pPr>
              <w:pStyle w:val="Heading2"/>
            </w:pPr>
            <w:r>
              <w:t>Project Value</w:t>
            </w:r>
            <w:r w:rsidR="00100465">
              <w:t>/Benefits</w:t>
            </w:r>
            <w:r>
              <w:t xml:space="preserve"> </w:t>
            </w:r>
          </w:p>
        </w:tc>
      </w:tr>
      <w:tr w:rsidR="008B2853" w:rsidRPr="000E62B7" w:rsidTr="00B06DAE">
        <w:trPr>
          <w:trHeight w:val="432"/>
          <w:tblHeader/>
        </w:trPr>
        <w:tc>
          <w:tcPr>
            <w:tcW w:w="10188" w:type="dxa"/>
            <w:gridSpan w:val="3"/>
            <w:tcBorders>
              <w:bottom w:val="single" w:sz="4" w:space="0" w:color="auto"/>
            </w:tcBorders>
            <w:shd w:val="clear" w:color="auto" w:fill="CCCCCC"/>
          </w:tcPr>
          <w:p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rsidTr="00B06DAE">
        <w:trPr>
          <w:trHeight w:val="432"/>
          <w:tblHeader/>
        </w:trPr>
        <w:tc>
          <w:tcPr>
            <w:tcW w:w="648" w:type="dxa"/>
            <w:shd w:val="clear" w:color="auto" w:fill="E0E0E0"/>
          </w:tcPr>
          <w:p w:rsidR="008C701C" w:rsidRDefault="008C701C" w:rsidP="00B06DAE">
            <w:pPr>
              <w:pStyle w:val="TableTextBold"/>
            </w:pPr>
            <w:r>
              <w:t>#</w:t>
            </w:r>
          </w:p>
        </w:tc>
        <w:tc>
          <w:tcPr>
            <w:tcW w:w="8280" w:type="dxa"/>
            <w:shd w:val="clear" w:color="auto" w:fill="E0E0E0"/>
          </w:tcPr>
          <w:p w:rsidR="008C701C" w:rsidRDefault="008C701C" w:rsidP="00B06DAE">
            <w:pPr>
              <w:pStyle w:val="TableTextBold"/>
            </w:pPr>
            <w:r>
              <w:t xml:space="preserve">Value/Benefit </w:t>
            </w:r>
          </w:p>
        </w:tc>
        <w:tc>
          <w:tcPr>
            <w:tcW w:w="1260" w:type="dxa"/>
            <w:shd w:val="clear" w:color="auto" w:fill="E0E0E0"/>
          </w:tcPr>
          <w:p w:rsidR="008C701C" w:rsidRDefault="008C701C" w:rsidP="00B06DAE">
            <w:pPr>
              <w:pStyle w:val="TableTextBold"/>
            </w:pPr>
            <w:r>
              <w:t>Realized / Future</w:t>
            </w:r>
          </w:p>
        </w:tc>
      </w:tr>
      <w:tr w:rsidR="008C701C" w:rsidRPr="000E62B7" w:rsidTr="00724945">
        <w:trPr>
          <w:trHeight w:val="432"/>
        </w:trPr>
        <w:tc>
          <w:tcPr>
            <w:tcW w:w="648" w:type="dxa"/>
            <w:shd w:val="clear" w:color="auto" w:fill="D9D9D9"/>
          </w:tcPr>
          <w:p w:rsidR="008C701C" w:rsidRDefault="008C701C" w:rsidP="00B06DAE">
            <w:r>
              <w:t>1</w:t>
            </w:r>
          </w:p>
        </w:tc>
        <w:tc>
          <w:tcPr>
            <w:tcW w:w="8280" w:type="dxa"/>
            <w:shd w:val="clear" w:color="auto" w:fill="auto"/>
          </w:tcPr>
          <w:p w:rsidR="008C701C" w:rsidRDefault="0016134D" w:rsidP="00B06DAE">
            <w:r>
              <w:t>Reduces paper usage when dealing with client information and sensitive data</w:t>
            </w:r>
          </w:p>
        </w:tc>
        <w:tc>
          <w:tcPr>
            <w:tcW w:w="1260" w:type="dxa"/>
            <w:shd w:val="clear" w:color="auto" w:fill="auto"/>
          </w:tcPr>
          <w:p w:rsidR="008C701C" w:rsidRDefault="0016134D" w:rsidP="00B06DAE">
            <w:r>
              <w:t>Realized</w:t>
            </w:r>
          </w:p>
        </w:tc>
      </w:tr>
      <w:tr w:rsidR="008C701C" w:rsidRPr="000E62B7" w:rsidTr="00724945">
        <w:trPr>
          <w:trHeight w:val="432"/>
        </w:trPr>
        <w:tc>
          <w:tcPr>
            <w:tcW w:w="648" w:type="dxa"/>
            <w:tcBorders>
              <w:bottom w:val="single" w:sz="4" w:space="0" w:color="auto"/>
            </w:tcBorders>
            <w:shd w:val="clear" w:color="auto" w:fill="D9D9D9"/>
          </w:tcPr>
          <w:p w:rsidR="008C701C" w:rsidRDefault="008C701C" w:rsidP="00B06DAE">
            <w:r>
              <w:t>2</w:t>
            </w:r>
          </w:p>
        </w:tc>
        <w:tc>
          <w:tcPr>
            <w:tcW w:w="8280" w:type="dxa"/>
            <w:tcBorders>
              <w:bottom w:val="single" w:sz="4" w:space="0" w:color="auto"/>
            </w:tcBorders>
            <w:shd w:val="clear" w:color="auto" w:fill="auto"/>
          </w:tcPr>
          <w:p w:rsidR="008C701C" w:rsidRDefault="0016134D" w:rsidP="00B06DAE">
            <w:r>
              <w:t>All companies important files within on application, no need for file storage or paper lose within the company</w:t>
            </w:r>
          </w:p>
        </w:tc>
        <w:tc>
          <w:tcPr>
            <w:tcW w:w="1260" w:type="dxa"/>
            <w:tcBorders>
              <w:bottom w:val="single" w:sz="4" w:space="0" w:color="auto"/>
            </w:tcBorders>
            <w:shd w:val="clear" w:color="auto" w:fill="auto"/>
          </w:tcPr>
          <w:p w:rsidR="008C701C" w:rsidRDefault="0016134D" w:rsidP="00B06DAE">
            <w:r>
              <w:t>Realized</w:t>
            </w:r>
          </w:p>
        </w:tc>
      </w:tr>
      <w:tr w:rsidR="008C701C" w:rsidRPr="000E62B7" w:rsidTr="0016134D">
        <w:trPr>
          <w:trHeight w:val="432"/>
        </w:trPr>
        <w:tc>
          <w:tcPr>
            <w:tcW w:w="648" w:type="dxa"/>
            <w:shd w:val="clear" w:color="auto" w:fill="D9D9D9"/>
          </w:tcPr>
          <w:p w:rsidR="008C701C" w:rsidRDefault="008C701C" w:rsidP="00B06DAE">
            <w:r>
              <w:t>3</w:t>
            </w:r>
          </w:p>
        </w:tc>
        <w:tc>
          <w:tcPr>
            <w:tcW w:w="8280" w:type="dxa"/>
            <w:shd w:val="clear" w:color="auto" w:fill="auto"/>
          </w:tcPr>
          <w:p w:rsidR="008C701C" w:rsidRDefault="0016134D" w:rsidP="00B06DAE">
            <w:r>
              <w:t>Easy to use application where everything you need is in its proper place and no confusion caused by the user experience of our site</w:t>
            </w:r>
          </w:p>
        </w:tc>
        <w:tc>
          <w:tcPr>
            <w:tcW w:w="1260" w:type="dxa"/>
            <w:shd w:val="clear" w:color="auto" w:fill="auto"/>
          </w:tcPr>
          <w:p w:rsidR="008C701C" w:rsidRDefault="0016134D" w:rsidP="00B06DAE">
            <w:r>
              <w:t>Realized</w:t>
            </w:r>
          </w:p>
        </w:tc>
      </w:tr>
      <w:tr w:rsidR="0016134D" w:rsidRPr="000E62B7" w:rsidTr="0062149D">
        <w:trPr>
          <w:trHeight w:val="432"/>
        </w:trPr>
        <w:tc>
          <w:tcPr>
            <w:tcW w:w="648" w:type="dxa"/>
            <w:shd w:val="clear" w:color="auto" w:fill="D9D9D9"/>
          </w:tcPr>
          <w:p w:rsidR="0016134D" w:rsidRDefault="0016134D" w:rsidP="00B06DAE">
            <w:r>
              <w:t>4</w:t>
            </w:r>
          </w:p>
        </w:tc>
        <w:tc>
          <w:tcPr>
            <w:tcW w:w="8280" w:type="dxa"/>
            <w:shd w:val="clear" w:color="auto" w:fill="auto"/>
          </w:tcPr>
          <w:p w:rsidR="0016134D" w:rsidRDefault="0062149D" w:rsidP="00B06DAE">
            <w:r>
              <w:t xml:space="preserve">Easy for users to add records in our application (bookings, customer profiles, payment history </w:t>
            </w:r>
            <w:proofErr w:type="spellStart"/>
            <w:r>
              <w:t>etc</w:t>
            </w:r>
            <w:proofErr w:type="spellEnd"/>
            <w:r>
              <w:t>)</w:t>
            </w:r>
          </w:p>
        </w:tc>
        <w:tc>
          <w:tcPr>
            <w:tcW w:w="1260" w:type="dxa"/>
            <w:shd w:val="clear" w:color="auto" w:fill="auto"/>
          </w:tcPr>
          <w:p w:rsidR="0016134D" w:rsidRDefault="0062149D" w:rsidP="00B06DAE">
            <w:r>
              <w:t>Realized</w:t>
            </w:r>
          </w:p>
        </w:tc>
      </w:tr>
    </w:tbl>
    <w:p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rsidTr="00894EF0">
        <w:trPr>
          <w:trHeight w:val="432"/>
          <w:tblHeader/>
        </w:trPr>
        <w:tc>
          <w:tcPr>
            <w:tcW w:w="10188" w:type="dxa"/>
            <w:gridSpan w:val="2"/>
            <w:tcBorders>
              <w:bottom w:val="single" w:sz="4" w:space="0" w:color="auto"/>
            </w:tcBorders>
            <w:shd w:val="clear" w:color="auto" w:fill="B3B3B3"/>
          </w:tcPr>
          <w:p w:rsidR="009C4894" w:rsidRDefault="009C4894" w:rsidP="00894EF0">
            <w:pPr>
              <w:pStyle w:val="Heading2"/>
            </w:pPr>
            <w:r w:rsidRPr="007028E8">
              <w:t>Lessons Learned</w:t>
            </w:r>
          </w:p>
        </w:tc>
      </w:tr>
      <w:tr w:rsidR="009C4894" w:rsidRPr="000E62B7" w:rsidTr="00894EF0">
        <w:trPr>
          <w:trHeight w:val="432"/>
          <w:tblHeader/>
        </w:trPr>
        <w:tc>
          <w:tcPr>
            <w:tcW w:w="10188" w:type="dxa"/>
            <w:gridSpan w:val="2"/>
            <w:tcBorders>
              <w:bottom w:val="single" w:sz="4" w:space="0" w:color="auto"/>
            </w:tcBorders>
            <w:shd w:val="clear" w:color="auto" w:fill="CCCCCC"/>
          </w:tcPr>
          <w:p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rsidTr="00894EF0">
        <w:trPr>
          <w:trHeight w:val="432"/>
          <w:tblHeader/>
        </w:trPr>
        <w:tc>
          <w:tcPr>
            <w:tcW w:w="648" w:type="dxa"/>
            <w:shd w:val="clear" w:color="auto" w:fill="E0E0E0"/>
          </w:tcPr>
          <w:p w:rsidR="009C4894" w:rsidRDefault="009C4894" w:rsidP="00894EF0">
            <w:pPr>
              <w:pStyle w:val="TableTextBold"/>
            </w:pPr>
            <w:r>
              <w:t>#</w:t>
            </w:r>
          </w:p>
        </w:tc>
        <w:tc>
          <w:tcPr>
            <w:tcW w:w="9540" w:type="dxa"/>
            <w:shd w:val="clear" w:color="auto" w:fill="E0E0E0"/>
          </w:tcPr>
          <w:p w:rsidR="009C4894" w:rsidRDefault="009C4894" w:rsidP="00894EF0">
            <w:pPr>
              <w:pStyle w:val="TableTextBold"/>
            </w:pPr>
            <w:r>
              <w:t>Description / Explanation of Lesson Learned</w:t>
            </w:r>
          </w:p>
        </w:tc>
      </w:tr>
      <w:tr w:rsidR="009C4894" w:rsidRPr="000E62B7" w:rsidTr="00894EF0">
        <w:trPr>
          <w:trHeight w:val="432"/>
        </w:trPr>
        <w:tc>
          <w:tcPr>
            <w:tcW w:w="648" w:type="dxa"/>
            <w:shd w:val="clear" w:color="auto" w:fill="D9D9D9"/>
          </w:tcPr>
          <w:p w:rsidR="009C4894" w:rsidRDefault="009C4894" w:rsidP="00894EF0">
            <w:r>
              <w:t>1</w:t>
            </w:r>
          </w:p>
        </w:tc>
        <w:tc>
          <w:tcPr>
            <w:tcW w:w="9540" w:type="dxa"/>
            <w:shd w:val="clear" w:color="auto" w:fill="auto"/>
          </w:tcPr>
          <w:p w:rsidR="009C4894" w:rsidRDefault="0007437D" w:rsidP="00894EF0">
            <w:r>
              <w:t>Time Management is essential to the success of any project. This was a lesson learned for our team as we needed to prioritize our time as efficiently as we could in order to meet the goals that we wanted to achieve.</w:t>
            </w:r>
          </w:p>
        </w:tc>
      </w:tr>
      <w:tr w:rsidR="009C4894" w:rsidRPr="000E62B7" w:rsidTr="00894EF0">
        <w:trPr>
          <w:trHeight w:val="432"/>
        </w:trPr>
        <w:tc>
          <w:tcPr>
            <w:tcW w:w="648" w:type="dxa"/>
            <w:tcBorders>
              <w:bottom w:val="single" w:sz="4" w:space="0" w:color="auto"/>
            </w:tcBorders>
            <w:shd w:val="clear" w:color="auto" w:fill="D9D9D9"/>
          </w:tcPr>
          <w:p w:rsidR="009C4894" w:rsidRDefault="009C4894" w:rsidP="00894EF0">
            <w:r>
              <w:t>2</w:t>
            </w:r>
          </w:p>
        </w:tc>
        <w:tc>
          <w:tcPr>
            <w:tcW w:w="9540" w:type="dxa"/>
            <w:tcBorders>
              <w:bottom w:val="single" w:sz="4" w:space="0" w:color="auto"/>
            </w:tcBorders>
            <w:shd w:val="clear" w:color="auto" w:fill="auto"/>
          </w:tcPr>
          <w:p w:rsidR="00CC515C" w:rsidRDefault="0007437D" w:rsidP="00894EF0">
            <w:r>
              <w:t>Team Work is also a big factor in web/software development as without team chemistry that can be the decided factor of a successful work environment.</w:t>
            </w:r>
            <w:r w:rsidR="00CC515C">
              <w:t xml:space="preserve"> Team work enables members to keep on going even though the work is getting tough. The members around you are just as important than the type of technology stacks you are using. A good team motivates you too keep working, and makes you realize that the relationships </w:t>
            </w:r>
            <w:proofErr w:type="spellStart"/>
            <w:r w:rsidR="00CC515C">
              <w:t>arounf</w:t>
            </w:r>
            <w:proofErr w:type="spellEnd"/>
            <w:r w:rsidR="00CC515C">
              <w:t xml:space="preserve"> you are just as important as the software to be developed. </w:t>
            </w:r>
          </w:p>
        </w:tc>
      </w:tr>
      <w:tr w:rsidR="009C4894" w:rsidRPr="000E62B7" w:rsidTr="0007437D">
        <w:trPr>
          <w:trHeight w:val="432"/>
        </w:trPr>
        <w:tc>
          <w:tcPr>
            <w:tcW w:w="648" w:type="dxa"/>
            <w:shd w:val="clear" w:color="auto" w:fill="D9D9D9"/>
          </w:tcPr>
          <w:p w:rsidR="009C4894" w:rsidRDefault="009C4894" w:rsidP="00894EF0">
            <w:r>
              <w:t>3</w:t>
            </w:r>
          </w:p>
        </w:tc>
        <w:tc>
          <w:tcPr>
            <w:tcW w:w="9540" w:type="dxa"/>
            <w:shd w:val="clear" w:color="auto" w:fill="auto"/>
          </w:tcPr>
          <w:p w:rsidR="009C4894" w:rsidRDefault="0007437D" w:rsidP="00894EF0">
            <w:r>
              <w:t>Design/Planning/ and testing are crucial to the application. If you have a clear direction of where you want the project to go and a clear plan in place it becomes much easier to manage task.</w:t>
            </w:r>
          </w:p>
        </w:tc>
      </w:tr>
      <w:tr w:rsidR="00CC515C" w:rsidRPr="000E62B7" w:rsidTr="0007437D">
        <w:trPr>
          <w:trHeight w:val="432"/>
        </w:trPr>
        <w:tc>
          <w:tcPr>
            <w:tcW w:w="648" w:type="dxa"/>
            <w:shd w:val="clear" w:color="auto" w:fill="D9D9D9"/>
          </w:tcPr>
          <w:p w:rsidR="00CC515C" w:rsidRDefault="00CC515C" w:rsidP="00894EF0">
            <w:r>
              <w:lastRenderedPageBreak/>
              <w:t>4</w:t>
            </w:r>
          </w:p>
        </w:tc>
        <w:tc>
          <w:tcPr>
            <w:tcW w:w="9540" w:type="dxa"/>
            <w:shd w:val="clear" w:color="auto" w:fill="auto"/>
          </w:tcPr>
          <w:p w:rsidR="00CC515C" w:rsidRDefault="00CC515C" w:rsidP="00894EF0">
            <w:r>
              <w:t xml:space="preserve">The market potential for our type of application is in high demand. As more and more companies are looking for a software as a service to handle all business process, communications and </w:t>
            </w:r>
            <w:r w:rsidR="00467FF1">
              <w:t xml:space="preserve">file handling in one convenient application. As we were research for our software we came across multiple technology articles that rephrase the need for companies to go more digital as it is more secure and easier to use and maintain then paper based operations. </w:t>
            </w:r>
          </w:p>
        </w:tc>
      </w:tr>
    </w:tbl>
    <w:p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7028E8" w:rsidRPr="000E62B7" w:rsidTr="007037C6">
        <w:trPr>
          <w:trHeight w:val="432"/>
          <w:tblHeader/>
        </w:trPr>
        <w:tc>
          <w:tcPr>
            <w:tcW w:w="10188" w:type="dxa"/>
            <w:gridSpan w:val="2"/>
            <w:tcBorders>
              <w:bottom w:val="single" w:sz="4" w:space="0" w:color="auto"/>
            </w:tcBorders>
            <w:shd w:val="clear" w:color="auto" w:fill="B3B3B3"/>
          </w:tcPr>
          <w:p w:rsidR="007028E8" w:rsidRDefault="007028E8" w:rsidP="00C839B3">
            <w:pPr>
              <w:pStyle w:val="Heading2"/>
            </w:pPr>
            <w:r w:rsidRPr="007028E8">
              <w:t>Best Practices</w:t>
            </w:r>
          </w:p>
        </w:tc>
      </w:tr>
      <w:tr w:rsidR="003A4ACB" w:rsidRPr="000E62B7" w:rsidTr="00724945">
        <w:trPr>
          <w:trHeight w:val="432"/>
          <w:tblHeader/>
        </w:trPr>
        <w:tc>
          <w:tcPr>
            <w:tcW w:w="10188" w:type="dxa"/>
            <w:gridSpan w:val="2"/>
            <w:tcBorders>
              <w:bottom w:val="single" w:sz="4" w:space="0" w:color="auto"/>
            </w:tcBorders>
            <w:shd w:val="clear" w:color="auto" w:fill="BFBFBF"/>
          </w:tcPr>
          <w:p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rsidTr="007037C6">
        <w:trPr>
          <w:trHeight w:val="432"/>
          <w:tblHeader/>
        </w:trPr>
        <w:tc>
          <w:tcPr>
            <w:tcW w:w="648" w:type="dxa"/>
            <w:shd w:val="clear" w:color="auto" w:fill="E0E0E0"/>
          </w:tcPr>
          <w:p w:rsidR="003A4ACB" w:rsidRDefault="003A4ACB" w:rsidP="007037C6">
            <w:pPr>
              <w:pStyle w:val="TableTextBold"/>
            </w:pPr>
            <w:r>
              <w:t>#</w:t>
            </w:r>
          </w:p>
        </w:tc>
        <w:tc>
          <w:tcPr>
            <w:tcW w:w="9540" w:type="dxa"/>
            <w:shd w:val="clear" w:color="auto" w:fill="E0E0E0"/>
          </w:tcPr>
          <w:p w:rsidR="003A4ACB" w:rsidRDefault="003A4ACB" w:rsidP="007037C6">
            <w:pPr>
              <w:pStyle w:val="TableTextBold"/>
            </w:pPr>
            <w:r>
              <w:t>Description of Best Practice</w:t>
            </w:r>
          </w:p>
        </w:tc>
      </w:tr>
      <w:tr w:rsidR="003A4ACB" w:rsidRPr="000E62B7" w:rsidTr="00724945">
        <w:trPr>
          <w:trHeight w:val="432"/>
        </w:trPr>
        <w:tc>
          <w:tcPr>
            <w:tcW w:w="648" w:type="dxa"/>
            <w:shd w:val="clear" w:color="auto" w:fill="D9D9D9"/>
          </w:tcPr>
          <w:p w:rsidR="003A4ACB" w:rsidRDefault="003A4ACB" w:rsidP="007037C6">
            <w:r>
              <w:t>1</w:t>
            </w:r>
          </w:p>
        </w:tc>
        <w:tc>
          <w:tcPr>
            <w:tcW w:w="9540" w:type="dxa"/>
            <w:shd w:val="clear" w:color="auto" w:fill="auto"/>
          </w:tcPr>
          <w:p w:rsidR="003A4ACB" w:rsidRPr="00F3790D" w:rsidRDefault="00467FF1" w:rsidP="007037C6">
            <w:r>
              <w:rPr>
                <w:b/>
              </w:rPr>
              <w:t>Agile Methodologies</w:t>
            </w:r>
            <w:r w:rsidR="00660EB8">
              <w:rPr>
                <w:b/>
              </w:rPr>
              <w:t xml:space="preserve"> </w:t>
            </w:r>
            <w:r w:rsidR="00F3790D">
              <w:rPr>
                <w:b/>
              </w:rPr>
              <w:t>–</w:t>
            </w:r>
            <w:r w:rsidR="00660EB8">
              <w:rPr>
                <w:b/>
              </w:rPr>
              <w:t xml:space="preserve"> </w:t>
            </w:r>
            <w:r w:rsidR="00F3790D">
              <w:t xml:space="preserve">The agile mythology was the technique that allow us to move through phase seamlessly as it first taught us to plan out our project with well formatted documents and build ideas. It gave use a clear vision of who will be using our application and why we are building it. Without the agile methodology we would have a hard time building our software blindly.    </w:t>
            </w:r>
          </w:p>
        </w:tc>
      </w:tr>
      <w:tr w:rsidR="007028E8" w:rsidRPr="000E62B7" w:rsidTr="00724945">
        <w:trPr>
          <w:trHeight w:val="432"/>
        </w:trPr>
        <w:tc>
          <w:tcPr>
            <w:tcW w:w="648" w:type="dxa"/>
            <w:shd w:val="clear" w:color="auto" w:fill="D9D9D9"/>
          </w:tcPr>
          <w:p w:rsidR="007028E8" w:rsidRDefault="007028E8" w:rsidP="007037C6">
            <w:r>
              <w:t>2</w:t>
            </w:r>
          </w:p>
        </w:tc>
        <w:tc>
          <w:tcPr>
            <w:tcW w:w="9540" w:type="dxa"/>
            <w:shd w:val="clear" w:color="auto" w:fill="auto"/>
          </w:tcPr>
          <w:p w:rsidR="007028E8" w:rsidRPr="00467FF1" w:rsidRDefault="00467FF1" w:rsidP="007037C6">
            <w:r>
              <w:rPr>
                <w:b/>
              </w:rPr>
              <w:t xml:space="preserve">Scrum Methodologies – </w:t>
            </w:r>
            <w:r>
              <w:t xml:space="preserve">This methodology goes hand and hand with the agile method. </w:t>
            </w:r>
            <w:r w:rsidR="00660EB8">
              <w:t>As this type of software that we were developing calls for the scum process. It help with planning out our assignment and getting a clear path on how we wanted to build our software.</w:t>
            </w:r>
          </w:p>
        </w:tc>
      </w:tr>
      <w:tr w:rsidR="003A4ACB" w:rsidRPr="000E62B7" w:rsidTr="00724945">
        <w:trPr>
          <w:trHeight w:val="432"/>
        </w:trPr>
        <w:tc>
          <w:tcPr>
            <w:tcW w:w="648" w:type="dxa"/>
            <w:tcBorders>
              <w:bottom w:val="single" w:sz="4" w:space="0" w:color="auto"/>
            </w:tcBorders>
            <w:shd w:val="clear" w:color="auto" w:fill="D9D9D9"/>
          </w:tcPr>
          <w:p w:rsidR="003A4ACB" w:rsidRDefault="007028E8" w:rsidP="007037C6">
            <w:r>
              <w:t>3</w:t>
            </w:r>
          </w:p>
        </w:tc>
        <w:tc>
          <w:tcPr>
            <w:tcW w:w="9540" w:type="dxa"/>
            <w:tcBorders>
              <w:bottom w:val="single" w:sz="4" w:space="0" w:color="auto"/>
            </w:tcBorders>
            <w:shd w:val="clear" w:color="auto" w:fill="auto"/>
          </w:tcPr>
          <w:p w:rsidR="003A4ACB" w:rsidRPr="00467FF1" w:rsidRDefault="00467FF1" w:rsidP="007037C6">
            <w:r>
              <w:rPr>
                <w:b/>
              </w:rPr>
              <w:t>UX/UI Design –</w:t>
            </w:r>
            <w:r>
              <w:t xml:space="preserve"> As we developed our application we studied some basic user experience and user interface design practices. This process we for the purpose to make the experience for the user as quality as it can be and making our application stand out a bit more.</w:t>
            </w:r>
          </w:p>
        </w:tc>
      </w:tr>
    </w:tbl>
    <w:p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rsidTr="003543E3">
        <w:trPr>
          <w:trHeight w:val="432"/>
          <w:tblHeader/>
        </w:trPr>
        <w:tc>
          <w:tcPr>
            <w:tcW w:w="10188" w:type="dxa"/>
            <w:gridSpan w:val="4"/>
            <w:shd w:val="clear" w:color="auto" w:fill="B3B3B3"/>
          </w:tcPr>
          <w:p w:rsidR="003A4ACB" w:rsidRPr="00DC1FF5" w:rsidRDefault="003A4ACB" w:rsidP="00C839B3">
            <w:pPr>
              <w:pStyle w:val="Heading2"/>
            </w:pPr>
            <w:r w:rsidRPr="00DC1FF5">
              <w:t xml:space="preserve">Prepared </w:t>
            </w:r>
            <w:r w:rsidR="007028E8" w:rsidRPr="00DC1FF5">
              <w:t>B</w:t>
            </w:r>
            <w:r w:rsidRPr="00DC1FF5">
              <w:t>y</w:t>
            </w:r>
          </w:p>
        </w:tc>
      </w:tr>
      <w:tr w:rsidR="003A4ACB" w:rsidRPr="000E62B7" w:rsidTr="003543E3">
        <w:trPr>
          <w:trHeight w:val="233"/>
        </w:trPr>
        <w:tc>
          <w:tcPr>
            <w:tcW w:w="3348" w:type="dxa"/>
            <w:vMerge w:val="restart"/>
            <w:shd w:val="clear" w:color="auto" w:fill="E0E0E0"/>
          </w:tcPr>
          <w:p w:rsidR="003A4ACB" w:rsidRPr="00DC1FF5" w:rsidRDefault="003A4ACB" w:rsidP="00C6156C">
            <w:pPr>
              <w:rPr>
                <w:b/>
              </w:rPr>
            </w:pPr>
            <w:r w:rsidRPr="00DC1FF5">
              <w:rPr>
                <w:b/>
              </w:rPr>
              <w:t>Project</w:t>
            </w:r>
            <w:r w:rsidR="00C6156C">
              <w:rPr>
                <w:b/>
              </w:rPr>
              <w:t xml:space="preserve"> Team</w:t>
            </w:r>
          </w:p>
        </w:tc>
        <w:tc>
          <w:tcPr>
            <w:tcW w:w="6840" w:type="dxa"/>
            <w:gridSpan w:val="3"/>
            <w:shd w:val="clear" w:color="auto" w:fill="auto"/>
            <w:vAlign w:val="bottom"/>
          </w:tcPr>
          <w:p w:rsidR="003A4ACB" w:rsidRPr="0062149D" w:rsidRDefault="0062149D" w:rsidP="0062149D">
            <w:pPr>
              <w:jc w:val="center"/>
              <w:rPr>
                <w:b/>
              </w:rPr>
            </w:pPr>
            <w:r w:rsidRPr="0062149D">
              <w:rPr>
                <w:b/>
              </w:rPr>
              <w:t>REPAIRBUD TEAM</w:t>
            </w:r>
          </w:p>
        </w:tc>
      </w:tr>
      <w:tr w:rsidR="003A4ACB" w:rsidRPr="000E62B7" w:rsidTr="003543E3">
        <w:trPr>
          <w:trHeight w:val="232"/>
        </w:trPr>
        <w:tc>
          <w:tcPr>
            <w:tcW w:w="3348" w:type="dxa"/>
            <w:vMerge/>
            <w:shd w:val="clear" w:color="auto" w:fill="E0E0E0"/>
          </w:tcPr>
          <w:p w:rsidR="003A4ACB" w:rsidRPr="00DC1FF5" w:rsidRDefault="003A4ACB" w:rsidP="007037C6">
            <w:pPr>
              <w:rPr>
                <w:b/>
              </w:rPr>
            </w:pPr>
          </w:p>
        </w:tc>
        <w:tc>
          <w:tcPr>
            <w:tcW w:w="6840" w:type="dxa"/>
            <w:gridSpan w:val="3"/>
            <w:shd w:val="clear" w:color="auto" w:fill="auto"/>
          </w:tcPr>
          <w:p w:rsidR="003A4ACB" w:rsidRPr="00D674AA" w:rsidRDefault="003A4ACB" w:rsidP="007037C6">
            <w:pPr>
              <w:rPr>
                <w:sz w:val="16"/>
                <w:szCs w:val="16"/>
              </w:rPr>
            </w:pPr>
            <w:r w:rsidRPr="00D674AA">
              <w:rPr>
                <w:sz w:val="16"/>
                <w:szCs w:val="16"/>
              </w:rPr>
              <w:t>(name)</w:t>
            </w:r>
            <w:r w:rsidRPr="00D674AA">
              <w:rPr>
                <w:sz w:val="16"/>
                <w:szCs w:val="16"/>
              </w:rPr>
              <w:tab/>
            </w:r>
            <w:r w:rsidRPr="00D674AA">
              <w:rPr>
                <w:sz w:val="16"/>
                <w:szCs w:val="16"/>
              </w:rPr>
              <w:tab/>
              <w:t>(signature)</w:t>
            </w:r>
            <w:r w:rsidRPr="00D674AA">
              <w:rPr>
                <w:sz w:val="16"/>
                <w:szCs w:val="16"/>
              </w:rPr>
              <w:tab/>
            </w:r>
            <w:r w:rsidRPr="00D674AA">
              <w:rPr>
                <w:sz w:val="16"/>
                <w:szCs w:val="16"/>
              </w:rPr>
              <w:tab/>
              <w:t xml:space="preserve">                 (date)</w:t>
            </w:r>
          </w:p>
        </w:tc>
      </w:tr>
      <w:tr w:rsidR="003543E3" w:rsidRPr="000E62B7" w:rsidTr="003543E3">
        <w:trPr>
          <w:trHeight w:val="232"/>
        </w:trPr>
        <w:tc>
          <w:tcPr>
            <w:tcW w:w="3348" w:type="dxa"/>
            <w:shd w:val="clear" w:color="auto" w:fill="E0E0E0"/>
          </w:tcPr>
          <w:p w:rsidR="003543E3" w:rsidRPr="00DC1FF5" w:rsidRDefault="0062149D" w:rsidP="007037C6">
            <w:pPr>
              <w:rPr>
                <w:b/>
              </w:rPr>
            </w:pPr>
            <w:r>
              <w:rPr>
                <w:b/>
              </w:rPr>
              <w:t>T15</w:t>
            </w:r>
          </w:p>
        </w:tc>
        <w:tc>
          <w:tcPr>
            <w:tcW w:w="6840" w:type="dxa"/>
            <w:gridSpan w:val="3"/>
            <w:shd w:val="clear" w:color="auto" w:fill="auto"/>
          </w:tcPr>
          <w:p w:rsidR="003543E3" w:rsidRPr="00D674AA" w:rsidRDefault="0062149D" w:rsidP="007037C6">
            <w:pPr>
              <w:rPr>
                <w:sz w:val="16"/>
                <w:szCs w:val="16"/>
              </w:rPr>
            </w:pPr>
            <w:r>
              <w:rPr>
                <w:sz w:val="16"/>
                <w:szCs w:val="16"/>
              </w:rPr>
              <w:t xml:space="preserve">Artem </w:t>
            </w:r>
            <w:proofErr w:type="spellStart"/>
            <w:r>
              <w:rPr>
                <w:sz w:val="16"/>
                <w:szCs w:val="16"/>
              </w:rPr>
              <w:t>Dryevov</w:t>
            </w:r>
            <w:proofErr w:type="spellEnd"/>
            <w:r>
              <w:rPr>
                <w:sz w:val="16"/>
                <w:szCs w:val="16"/>
              </w:rPr>
              <w:t xml:space="preserve">                                             A.D                                                   04/11/2020</w:t>
            </w:r>
          </w:p>
        </w:tc>
      </w:tr>
      <w:tr w:rsidR="0062149D" w:rsidRPr="000E62B7" w:rsidTr="003543E3">
        <w:trPr>
          <w:trHeight w:val="232"/>
        </w:trPr>
        <w:tc>
          <w:tcPr>
            <w:tcW w:w="3348" w:type="dxa"/>
            <w:shd w:val="clear" w:color="auto" w:fill="E0E0E0"/>
          </w:tcPr>
          <w:p w:rsidR="0062149D" w:rsidRPr="00DC1FF5" w:rsidRDefault="0062149D" w:rsidP="0062149D">
            <w:pPr>
              <w:rPr>
                <w:b/>
              </w:rPr>
            </w:pPr>
            <w:r>
              <w:rPr>
                <w:b/>
              </w:rPr>
              <w:t>T15</w:t>
            </w:r>
          </w:p>
        </w:tc>
        <w:tc>
          <w:tcPr>
            <w:tcW w:w="6840" w:type="dxa"/>
            <w:gridSpan w:val="3"/>
            <w:shd w:val="clear" w:color="auto" w:fill="auto"/>
          </w:tcPr>
          <w:p w:rsidR="0062149D" w:rsidRPr="00D674AA" w:rsidRDefault="0062149D" w:rsidP="0062149D">
            <w:pPr>
              <w:rPr>
                <w:sz w:val="16"/>
                <w:szCs w:val="16"/>
              </w:rPr>
            </w:pPr>
            <w:proofErr w:type="spellStart"/>
            <w:r>
              <w:rPr>
                <w:sz w:val="16"/>
                <w:szCs w:val="16"/>
              </w:rPr>
              <w:t>Asim</w:t>
            </w:r>
            <w:proofErr w:type="spellEnd"/>
            <w:r>
              <w:rPr>
                <w:sz w:val="16"/>
                <w:szCs w:val="16"/>
              </w:rPr>
              <w:t xml:space="preserve"> Patel                                                    A.P                                                   04/11/2020</w:t>
            </w:r>
          </w:p>
        </w:tc>
      </w:tr>
      <w:tr w:rsidR="0062149D" w:rsidRPr="000E62B7" w:rsidTr="003543E3">
        <w:trPr>
          <w:trHeight w:val="232"/>
        </w:trPr>
        <w:tc>
          <w:tcPr>
            <w:tcW w:w="3348" w:type="dxa"/>
            <w:shd w:val="clear" w:color="auto" w:fill="E0E0E0"/>
          </w:tcPr>
          <w:p w:rsidR="0062149D" w:rsidRDefault="0062149D" w:rsidP="0062149D">
            <w:pPr>
              <w:rPr>
                <w:b/>
              </w:rPr>
            </w:pPr>
            <w:r>
              <w:rPr>
                <w:b/>
              </w:rPr>
              <w:t>T15</w:t>
            </w:r>
          </w:p>
        </w:tc>
        <w:tc>
          <w:tcPr>
            <w:tcW w:w="6840" w:type="dxa"/>
            <w:gridSpan w:val="3"/>
            <w:shd w:val="clear" w:color="auto" w:fill="auto"/>
          </w:tcPr>
          <w:p w:rsidR="0062149D" w:rsidRPr="00D674AA" w:rsidRDefault="0062149D" w:rsidP="0062149D">
            <w:pPr>
              <w:rPr>
                <w:sz w:val="16"/>
                <w:szCs w:val="16"/>
              </w:rPr>
            </w:pPr>
            <w:r>
              <w:rPr>
                <w:sz w:val="16"/>
                <w:szCs w:val="16"/>
              </w:rPr>
              <w:t xml:space="preserve">Patrick </w:t>
            </w:r>
            <w:proofErr w:type="spellStart"/>
            <w:r>
              <w:rPr>
                <w:sz w:val="16"/>
                <w:szCs w:val="16"/>
              </w:rPr>
              <w:t>Parreno</w:t>
            </w:r>
            <w:proofErr w:type="spellEnd"/>
            <w:r>
              <w:rPr>
                <w:sz w:val="16"/>
                <w:szCs w:val="16"/>
              </w:rPr>
              <w:t xml:space="preserve">                                            P.P                                                   04/11/2020</w:t>
            </w:r>
          </w:p>
        </w:tc>
      </w:tr>
      <w:tr w:rsidR="0062149D" w:rsidRPr="000E62B7" w:rsidTr="003543E3">
        <w:trPr>
          <w:trHeight w:val="232"/>
        </w:trPr>
        <w:tc>
          <w:tcPr>
            <w:tcW w:w="3348" w:type="dxa"/>
            <w:shd w:val="clear" w:color="auto" w:fill="E0E0E0"/>
          </w:tcPr>
          <w:p w:rsidR="0062149D" w:rsidRDefault="0062149D" w:rsidP="0062149D">
            <w:pPr>
              <w:rPr>
                <w:b/>
              </w:rPr>
            </w:pPr>
            <w:r>
              <w:rPr>
                <w:b/>
              </w:rPr>
              <w:t>T15</w:t>
            </w:r>
          </w:p>
        </w:tc>
        <w:tc>
          <w:tcPr>
            <w:tcW w:w="6840" w:type="dxa"/>
            <w:gridSpan w:val="3"/>
            <w:shd w:val="clear" w:color="auto" w:fill="auto"/>
          </w:tcPr>
          <w:p w:rsidR="0062149D" w:rsidRPr="00D674AA" w:rsidRDefault="0062149D" w:rsidP="0062149D">
            <w:pPr>
              <w:rPr>
                <w:sz w:val="16"/>
                <w:szCs w:val="16"/>
              </w:rPr>
            </w:pPr>
            <w:r>
              <w:rPr>
                <w:sz w:val="16"/>
                <w:szCs w:val="16"/>
              </w:rPr>
              <w:t xml:space="preserve">Elham </w:t>
            </w:r>
            <w:proofErr w:type="spellStart"/>
            <w:r>
              <w:rPr>
                <w:sz w:val="16"/>
                <w:szCs w:val="16"/>
              </w:rPr>
              <w:t>Salmanian</w:t>
            </w:r>
            <w:proofErr w:type="spellEnd"/>
            <w:r>
              <w:rPr>
                <w:sz w:val="16"/>
                <w:szCs w:val="16"/>
              </w:rPr>
              <w:t xml:space="preserve">                                         E.S                                                   04/11/2020</w:t>
            </w:r>
          </w:p>
        </w:tc>
      </w:tr>
      <w:tr w:rsidR="0062149D" w:rsidRPr="007D47C8" w:rsidTr="003543E3">
        <w:trPr>
          <w:gridAfter w:val="1"/>
          <w:wAfter w:w="135" w:type="dxa"/>
          <w:trHeight w:val="422"/>
          <w:tblHeader/>
        </w:trPr>
        <w:tc>
          <w:tcPr>
            <w:tcW w:w="10053" w:type="dxa"/>
            <w:gridSpan w:val="3"/>
            <w:shd w:val="clear" w:color="auto" w:fill="BFBFBF"/>
          </w:tcPr>
          <w:p w:rsidR="0062149D" w:rsidRPr="000C2AF3" w:rsidRDefault="0062149D" w:rsidP="0062149D">
            <w:pPr>
              <w:pStyle w:val="Heading2"/>
            </w:pPr>
            <w:r>
              <w:lastRenderedPageBreak/>
              <w:t>Handover Approvals</w:t>
            </w:r>
          </w:p>
        </w:tc>
      </w:tr>
      <w:tr w:rsidR="0062149D" w:rsidRPr="007D47C8" w:rsidTr="003543E3">
        <w:trPr>
          <w:gridAfter w:val="1"/>
          <w:wAfter w:w="135" w:type="dxa"/>
          <w:trHeight w:val="422"/>
          <w:tblHeader/>
        </w:trPr>
        <w:tc>
          <w:tcPr>
            <w:tcW w:w="10053" w:type="dxa"/>
            <w:gridSpan w:val="3"/>
            <w:shd w:val="clear" w:color="auto" w:fill="BFBFBF"/>
          </w:tcPr>
          <w:p w:rsidR="0062149D" w:rsidRPr="0095064F" w:rsidRDefault="0062149D" w:rsidP="0062149D"/>
        </w:tc>
      </w:tr>
      <w:tr w:rsidR="0062149D" w:rsidRPr="0094756C" w:rsidTr="003543E3">
        <w:trPr>
          <w:gridAfter w:val="1"/>
          <w:wAfter w:w="135" w:type="dxa"/>
          <w:trHeight w:val="422"/>
        </w:trPr>
        <w:tc>
          <w:tcPr>
            <w:tcW w:w="3406" w:type="dxa"/>
            <w:gridSpan w:val="2"/>
            <w:vMerge w:val="restart"/>
            <w:shd w:val="clear" w:color="auto" w:fill="E0E0E0"/>
          </w:tcPr>
          <w:p w:rsidR="0062149D" w:rsidRPr="008745FF" w:rsidRDefault="0062149D" w:rsidP="0062149D">
            <w:pPr>
              <w:rPr>
                <w:b/>
              </w:rPr>
            </w:pPr>
            <w:r>
              <w:rPr>
                <w:b/>
              </w:rPr>
              <w:t>Stakeholder/Industry partner Name and Title</w:t>
            </w:r>
          </w:p>
        </w:tc>
        <w:tc>
          <w:tcPr>
            <w:tcW w:w="6647" w:type="dxa"/>
            <w:vAlign w:val="bottom"/>
          </w:tcPr>
          <w:p w:rsidR="0062149D" w:rsidRPr="0062149D" w:rsidRDefault="0062149D" w:rsidP="0062149D">
            <w:pPr>
              <w:jc w:val="center"/>
              <w:rPr>
                <w:b/>
              </w:rPr>
            </w:pPr>
            <w:r w:rsidRPr="0062149D">
              <w:rPr>
                <w:b/>
              </w:rPr>
              <w:t>N/A</w:t>
            </w:r>
          </w:p>
        </w:tc>
      </w:tr>
      <w:tr w:rsidR="0062149D" w:rsidRPr="0094756C" w:rsidTr="003543E3">
        <w:trPr>
          <w:gridAfter w:val="1"/>
          <w:wAfter w:w="135" w:type="dxa"/>
          <w:trHeight w:val="224"/>
        </w:trPr>
        <w:tc>
          <w:tcPr>
            <w:tcW w:w="3406" w:type="dxa"/>
            <w:gridSpan w:val="2"/>
            <w:vMerge/>
            <w:tcBorders>
              <w:bottom w:val="single" w:sz="4" w:space="0" w:color="auto"/>
            </w:tcBorders>
            <w:shd w:val="clear" w:color="auto" w:fill="E0E0E0"/>
          </w:tcPr>
          <w:p w:rsidR="0062149D" w:rsidRDefault="0062149D" w:rsidP="0062149D"/>
        </w:tc>
        <w:tc>
          <w:tcPr>
            <w:tcW w:w="6647" w:type="dxa"/>
            <w:tcBorders>
              <w:bottom w:val="single" w:sz="4" w:space="0" w:color="auto"/>
            </w:tcBorders>
          </w:tcPr>
          <w:p w:rsidR="0062149D" w:rsidRPr="00D674AA" w:rsidRDefault="0062149D" w:rsidP="0062149D">
            <w:pPr>
              <w:rPr>
                <w:sz w:val="16"/>
                <w:szCs w:val="16"/>
              </w:rPr>
            </w:pPr>
          </w:p>
        </w:tc>
      </w:tr>
    </w:tbl>
    <w:p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rsidTr="009467D8">
        <w:trPr>
          <w:trHeight w:val="232"/>
        </w:trPr>
        <w:tc>
          <w:tcPr>
            <w:tcW w:w="10188" w:type="dxa"/>
            <w:gridSpan w:val="2"/>
            <w:shd w:val="clear" w:color="auto" w:fill="B3B3B3"/>
          </w:tcPr>
          <w:p w:rsidR="00923F71" w:rsidRPr="00DC1FF5" w:rsidRDefault="009572D6" w:rsidP="00C839B3">
            <w:pPr>
              <w:pStyle w:val="Heading2"/>
            </w:pPr>
            <w:r>
              <w:t xml:space="preserve">Project Closure </w:t>
            </w:r>
            <w:r w:rsidR="00923F71" w:rsidRPr="00DC1FF5">
              <w:t>Approval</w:t>
            </w:r>
          </w:p>
        </w:tc>
      </w:tr>
      <w:tr w:rsidR="00923F71" w:rsidRPr="000E62B7" w:rsidTr="009467D8">
        <w:trPr>
          <w:trHeight w:val="232"/>
        </w:trPr>
        <w:tc>
          <w:tcPr>
            <w:tcW w:w="3348" w:type="dxa"/>
            <w:vMerge w:val="restart"/>
            <w:shd w:val="clear" w:color="auto" w:fill="E0E0E0"/>
          </w:tcPr>
          <w:p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rsidR="00923F71" w:rsidRPr="0094756C" w:rsidRDefault="0062149D" w:rsidP="0062149D">
            <w:pPr>
              <w:jc w:val="center"/>
            </w:pPr>
            <w:r w:rsidRPr="0062149D">
              <w:rPr>
                <w:b/>
              </w:rPr>
              <w:t>N/A</w:t>
            </w:r>
          </w:p>
        </w:tc>
      </w:tr>
      <w:tr w:rsidR="00923F71" w:rsidRPr="000E62B7" w:rsidTr="009467D8">
        <w:trPr>
          <w:trHeight w:val="232"/>
        </w:trPr>
        <w:tc>
          <w:tcPr>
            <w:tcW w:w="3348" w:type="dxa"/>
            <w:vMerge/>
            <w:shd w:val="clear" w:color="auto" w:fill="E0E0E0"/>
          </w:tcPr>
          <w:p w:rsidR="00923F71" w:rsidRDefault="00923F71" w:rsidP="007037C6"/>
        </w:tc>
        <w:tc>
          <w:tcPr>
            <w:tcW w:w="6840" w:type="dxa"/>
            <w:shd w:val="clear" w:color="auto" w:fill="auto"/>
          </w:tcPr>
          <w:p w:rsidR="00923F71" w:rsidRPr="00D674AA" w:rsidRDefault="00923F71" w:rsidP="007037C6">
            <w:pPr>
              <w:rPr>
                <w:sz w:val="16"/>
                <w:szCs w:val="16"/>
              </w:rPr>
            </w:pPr>
          </w:p>
        </w:tc>
      </w:tr>
    </w:tbl>
    <w:p w:rsidR="00923F71" w:rsidRDefault="00923F71" w:rsidP="00112180"/>
    <w:p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bCs w:val="0"/>
          <w:color w:val="006D21"/>
          <w:shd w:val="clear" w:color="auto" w:fill="FFFFFF"/>
        </w:rPr>
        <w:t>project_closure_report</w:t>
      </w:r>
      <w:r w:rsidR="00E73941">
        <w:rPr>
          <w:color w:val="006D21"/>
          <w:shd w:val="clear" w:color="auto" w:fill="FFFFFF"/>
        </w:rPr>
        <w:t>_template.docx</w:t>
      </w:r>
    </w:p>
    <w:p w:rsidR="00FC25B7" w:rsidRPr="00730933" w:rsidRDefault="00FC25B7" w:rsidP="00112180"/>
    <w:sectPr w:rsidR="00FC25B7" w:rsidRPr="00730933" w:rsidSect="00C51A40">
      <w:headerReference w:type="even" r:id="rId8"/>
      <w:headerReference w:type="default" r:id="rId9"/>
      <w:footerReference w:type="even" r:id="rId10"/>
      <w:footerReference w:type="default" r:id="rId11"/>
      <w:headerReference w:type="first" r:id="rId12"/>
      <w:footerReference w:type="first" r:id="rId13"/>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F7C" w:rsidRDefault="00DB5F7C" w:rsidP="00156198">
      <w:r>
        <w:separator/>
      </w:r>
    </w:p>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endnote>
  <w:endnote w:type="continuationSeparator" w:id="0">
    <w:p w:rsidR="00DB5F7C" w:rsidRDefault="00DB5F7C" w:rsidP="00156198">
      <w:r>
        <w:continuationSeparator/>
      </w:r>
    </w:p>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776E3" w:rsidRDefault="00A776E3" w:rsidP="00156198">
    <w:pPr>
      <w:pStyle w:val="Footer"/>
    </w:pPr>
  </w:p>
  <w:p w:rsidR="00A776E3" w:rsidRDefault="00A776E3" w:rsidP="00156198"/>
  <w:p w:rsidR="00A776E3" w:rsidRDefault="00A776E3" w:rsidP="00156198"/>
  <w:p w:rsidR="00A776E3" w:rsidRDefault="00A776E3" w:rsidP="00156198"/>
  <w:p w:rsidR="00A776E3" w:rsidRDefault="00A776E3" w:rsidP="00156198"/>
  <w:p w:rsidR="00A776E3" w:rsidRDefault="00A776E3" w:rsidP="00156198"/>
  <w:p w:rsidR="00A776E3" w:rsidRDefault="00A776E3" w:rsidP="00156198"/>
  <w:p w:rsidR="00A776E3" w:rsidRDefault="00A776E3" w:rsidP="00156198"/>
  <w:p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0"/>
      <w:gridCol w:w="4966"/>
    </w:tblGrid>
    <w:tr w:rsidR="00A776E3" w:rsidRPr="002C65E3" w:rsidTr="002C65E3">
      <w:tc>
        <w:tcPr>
          <w:tcW w:w="5076" w:type="dxa"/>
          <w:tcBorders>
            <w:top w:val="single" w:sz="4" w:space="0" w:color="auto"/>
          </w:tcBorders>
        </w:tcPr>
        <w:p w:rsidR="00A776E3" w:rsidRPr="002C65E3" w:rsidRDefault="00A776E3" w:rsidP="002C65E3">
          <w:pPr>
            <w:spacing w:after="0"/>
            <w:rPr>
              <w:sz w:val="16"/>
              <w:szCs w:val="16"/>
            </w:rPr>
          </w:pPr>
          <w:r w:rsidRPr="002C65E3">
            <w:rPr>
              <w:sz w:val="16"/>
              <w:szCs w:val="16"/>
            </w:rPr>
            <w:t>Project Closure  Report</w:t>
          </w:r>
        </w:p>
      </w:tc>
      <w:tc>
        <w:tcPr>
          <w:tcW w:w="5076" w:type="dxa"/>
          <w:tcBorders>
            <w:top w:val="single" w:sz="4" w:space="0" w:color="auto"/>
          </w:tcBorders>
        </w:tcPr>
        <w:p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RPr="002C65E3" w:rsidTr="002C65E3">
      <w:tc>
        <w:tcPr>
          <w:tcW w:w="5076" w:type="dxa"/>
        </w:tcPr>
        <w:p w:rsidR="00A776E3" w:rsidRPr="002C65E3" w:rsidRDefault="00A776E3" w:rsidP="008E1577">
          <w:pPr>
            <w:spacing w:before="0" w:after="0"/>
            <w:rPr>
              <w:sz w:val="16"/>
              <w:szCs w:val="16"/>
            </w:rPr>
          </w:pPr>
        </w:p>
      </w:tc>
      <w:tc>
        <w:tcPr>
          <w:tcW w:w="5076" w:type="dxa"/>
        </w:tcPr>
        <w:p w:rsidR="00A776E3" w:rsidRPr="002C65E3" w:rsidRDefault="00A776E3" w:rsidP="002C65E3">
          <w:pPr>
            <w:spacing w:before="0" w:after="0"/>
            <w:rPr>
              <w:sz w:val="16"/>
              <w:szCs w:val="16"/>
            </w:rPr>
          </w:pPr>
        </w:p>
      </w:tc>
    </w:tr>
    <w:tr w:rsidR="00A776E3" w:rsidRPr="002C65E3" w:rsidTr="002C65E3">
      <w:tc>
        <w:tcPr>
          <w:tcW w:w="5076" w:type="dxa"/>
        </w:tcPr>
        <w:p w:rsidR="00A776E3" w:rsidRPr="002C65E3" w:rsidRDefault="00A776E3" w:rsidP="002C65E3">
          <w:pPr>
            <w:spacing w:before="0" w:after="0"/>
            <w:rPr>
              <w:sz w:val="16"/>
              <w:szCs w:val="16"/>
            </w:rPr>
          </w:pPr>
        </w:p>
      </w:tc>
      <w:tc>
        <w:tcPr>
          <w:tcW w:w="5076" w:type="dxa"/>
        </w:tcPr>
        <w:p w:rsidR="00A776E3" w:rsidRPr="002C65E3" w:rsidRDefault="00A776E3" w:rsidP="002C65E3">
          <w:pPr>
            <w:spacing w:before="0" w:after="0"/>
            <w:rPr>
              <w:sz w:val="16"/>
              <w:szCs w:val="16"/>
            </w:rPr>
          </w:pPr>
        </w:p>
      </w:tc>
    </w:tr>
  </w:tbl>
  <w:p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974"/>
      <w:gridCol w:w="4962"/>
    </w:tblGrid>
    <w:tr w:rsidR="00A776E3" w:rsidTr="002C65E3">
      <w:tc>
        <w:tcPr>
          <w:tcW w:w="5076" w:type="dxa"/>
          <w:tcBorders>
            <w:top w:val="single" w:sz="4" w:space="0" w:color="auto"/>
          </w:tcBorders>
        </w:tcPr>
        <w:p w:rsidR="00A776E3" w:rsidRPr="002C65E3" w:rsidRDefault="00F668E4" w:rsidP="00F668E4">
          <w:pPr>
            <w:spacing w:after="0"/>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73941">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73941">
            <w:rPr>
              <w:noProof/>
              <w:sz w:val="16"/>
              <w:szCs w:val="16"/>
            </w:rPr>
            <w:t>4</w:t>
          </w:r>
          <w:r w:rsidRPr="002C65E3">
            <w:rPr>
              <w:sz w:val="16"/>
              <w:szCs w:val="16"/>
            </w:rPr>
            <w:fldChar w:fldCharType="end"/>
          </w:r>
        </w:p>
      </w:tc>
    </w:tr>
    <w:tr w:rsidR="00A776E3" w:rsidTr="002C65E3">
      <w:tc>
        <w:tcPr>
          <w:tcW w:w="5076" w:type="dxa"/>
        </w:tcPr>
        <w:p w:rsidR="00A776E3" w:rsidRPr="002C65E3" w:rsidRDefault="00A776E3" w:rsidP="008E1577">
          <w:pPr>
            <w:spacing w:before="0" w:after="0"/>
            <w:rPr>
              <w:sz w:val="16"/>
              <w:szCs w:val="16"/>
            </w:rPr>
          </w:pPr>
        </w:p>
      </w:tc>
      <w:tc>
        <w:tcPr>
          <w:tcW w:w="5076" w:type="dxa"/>
        </w:tcPr>
        <w:p w:rsidR="00A776E3" w:rsidRPr="002C65E3" w:rsidRDefault="00A776E3" w:rsidP="007037C6">
          <w:pPr>
            <w:pStyle w:val="FooterRight"/>
            <w:spacing w:before="0" w:after="0"/>
            <w:rPr>
              <w:sz w:val="16"/>
              <w:szCs w:val="16"/>
            </w:rPr>
          </w:pPr>
        </w:p>
      </w:tc>
    </w:tr>
    <w:tr w:rsidR="00A776E3" w:rsidTr="002C65E3">
      <w:tc>
        <w:tcPr>
          <w:tcW w:w="5076" w:type="dxa"/>
        </w:tcPr>
        <w:p w:rsidR="00A776E3" w:rsidRPr="002C65E3" w:rsidRDefault="00A776E3" w:rsidP="007037C6">
          <w:pPr>
            <w:spacing w:before="0" w:after="0"/>
            <w:rPr>
              <w:sz w:val="16"/>
              <w:szCs w:val="16"/>
            </w:rPr>
          </w:pPr>
        </w:p>
      </w:tc>
      <w:tc>
        <w:tcPr>
          <w:tcW w:w="5076" w:type="dxa"/>
        </w:tcPr>
        <w:p w:rsidR="00A776E3" w:rsidRPr="002C65E3" w:rsidRDefault="00A776E3" w:rsidP="002C65E3">
          <w:pPr>
            <w:pStyle w:val="FooterRight"/>
            <w:spacing w:before="0" w:after="0"/>
            <w:rPr>
              <w:sz w:val="16"/>
              <w:szCs w:val="16"/>
            </w:rPr>
          </w:pPr>
        </w:p>
      </w:tc>
    </w:tr>
  </w:tbl>
  <w:p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F7C" w:rsidRDefault="00DB5F7C" w:rsidP="00156198">
      <w:r>
        <w:separator/>
      </w:r>
    </w:p>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footnote>
  <w:footnote w:type="continuationSeparator" w:id="0">
    <w:p w:rsidR="00DB5F7C" w:rsidRDefault="00DB5F7C" w:rsidP="00156198">
      <w:r>
        <w:continuationSeparator/>
      </w:r>
    </w:p>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p w:rsidR="00DB5F7C" w:rsidRDefault="00DB5F7C"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6E3" w:rsidRDefault="00A776E3" w:rsidP="00156198"/>
  <w:p w:rsidR="00A776E3" w:rsidRDefault="00A776E3" w:rsidP="00156198"/>
  <w:p w:rsidR="00A776E3" w:rsidRDefault="00A776E3" w:rsidP="00156198"/>
  <w:p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rsidTr="00A855FA">
      <w:tc>
        <w:tcPr>
          <w:tcW w:w="3753" w:type="dxa"/>
        </w:tcPr>
        <w:p w:rsidR="00A855FA" w:rsidRDefault="00A855FA" w:rsidP="005B1900">
          <w:r>
            <w:t>COMP3078 Capstone Project II</w:t>
          </w:r>
        </w:p>
      </w:tc>
      <w:tc>
        <w:tcPr>
          <w:tcW w:w="3753" w:type="dxa"/>
        </w:tcPr>
        <w:p w:rsidR="00A855FA" w:rsidRDefault="00A855FA" w:rsidP="00A855FA">
          <w:pPr>
            <w:pStyle w:val="Header"/>
            <w:jc w:val="left"/>
          </w:pPr>
        </w:p>
      </w:tc>
      <w:tc>
        <w:tcPr>
          <w:tcW w:w="3753" w:type="dxa"/>
        </w:tcPr>
        <w:p w:rsidR="00A855FA" w:rsidRDefault="00A855FA" w:rsidP="00A855FA">
          <w:r>
            <w:t>School of Computer Technology</w:t>
          </w:r>
        </w:p>
      </w:tc>
      <w:tc>
        <w:tcPr>
          <w:tcW w:w="6399" w:type="dxa"/>
        </w:tcPr>
        <w:p w:rsidR="00A855FA" w:rsidRDefault="00A855FA" w:rsidP="00C92484">
          <w:pPr>
            <w:pStyle w:val="Header"/>
          </w:pPr>
        </w:p>
      </w:tc>
    </w:tr>
  </w:tbl>
  <w:p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3773"/>
      <w:gridCol w:w="6163"/>
    </w:tblGrid>
    <w:tr w:rsidR="00A776E3" w:rsidTr="007037C6">
      <w:tc>
        <w:tcPr>
          <w:tcW w:w="5076" w:type="dxa"/>
        </w:tcPr>
        <w:p w:rsidR="00BD050A" w:rsidRDefault="00BD050A" w:rsidP="00F93800">
          <w:r>
            <w:t>COMP3078</w:t>
          </w:r>
          <w:r w:rsidR="00F93800">
            <w:t xml:space="preserve"> Capstone Project II</w:t>
          </w:r>
        </w:p>
      </w:tc>
      <w:tc>
        <w:tcPr>
          <w:tcW w:w="8712" w:type="dxa"/>
        </w:tcPr>
        <w:p w:rsidR="00A776E3" w:rsidRDefault="00A855FA" w:rsidP="007037C6">
          <w:pPr>
            <w:pStyle w:val="Header"/>
          </w:pPr>
          <w:r>
            <w:t>S</w:t>
          </w:r>
          <w:r w:rsidR="00F93800">
            <w:t xml:space="preserve">chool of Computer Technology </w:t>
          </w:r>
        </w:p>
      </w:tc>
    </w:tr>
  </w:tbl>
  <w:p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685234"/>
    <w:multiLevelType w:val="hybridMultilevel"/>
    <w:tmpl w:val="9C1A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8A25E6"/>
    <w:multiLevelType w:val="hybridMultilevel"/>
    <w:tmpl w:val="4230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3"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26D05C7"/>
    <w:multiLevelType w:val="hybridMultilevel"/>
    <w:tmpl w:val="A4C0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9"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4"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6"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6"/>
  </w:num>
  <w:num w:numId="3">
    <w:abstractNumId w:val="3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5"/>
  </w:num>
  <w:num w:numId="15">
    <w:abstractNumId w:val="29"/>
  </w:num>
  <w:num w:numId="16">
    <w:abstractNumId w:val="25"/>
  </w:num>
  <w:num w:numId="17">
    <w:abstractNumId w:val="40"/>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4"/>
  </w:num>
  <w:num w:numId="25">
    <w:abstractNumId w:val="47"/>
  </w:num>
  <w:num w:numId="26">
    <w:abstractNumId w:val="34"/>
  </w:num>
  <w:num w:numId="27">
    <w:abstractNumId w:val="42"/>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8"/>
  </w:num>
  <w:num w:numId="30">
    <w:abstractNumId w:val="43"/>
  </w:num>
  <w:num w:numId="31">
    <w:abstractNumId w:val="31"/>
  </w:num>
  <w:num w:numId="32">
    <w:abstractNumId w:val="24"/>
  </w:num>
  <w:num w:numId="33">
    <w:abstractNumId w:val="22"/>
  </w:num>
  <w:num w:numId="34">
    <w:abstractNumId w:val="39"/>
  </w:num>
  <w:num w:numId="35">
    <w:abstractNumId w:val="20"/>
  </w:num>
  <w:num w:numId="36">
    <w:abstractNumId w:val="16"/>
  </w:num>
  <w:num w:numId="37">
    <w:abstractNumId w:val="30"/>
  </w:num>
  <w:num w:numId="3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2"/>
  </w:num>
  <w:num w:numId="41">
    <w:abstractNumId w:val="28"/>
  </w:num>
  <w:num w:numId="42">
    <w:abstractNumId w:val="33"/>
  </w:num>
  <w:num w:numId="43">
    <w:abstractNumId w:val="26"/>
  </w:num>
  <w:num w:numId="44">
    <w:abstractNumId w:val="46"/>
  </w:num>
  <w:num w:numId="45">
    <w:abstractNumId w:val="41"/>
  </w:num>
  <w:num w:numId="46">
    <w:abstractNumId w:val="35"/>
  </w:num>
  <w:num w:numId="47">
    <w:abstractNumId w:val="27"/>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mirrorMargin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437D"/>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154EC"/>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134D"/>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67FF1"/>
    <w:rsid w:val="004712A4"/>
    <w:rsid w:val="0047300A"/>
    <w:rsid w:val="00473C9E"/>
    <w:rsid w:val="00474160"/>
    <w:rsid w:val="00476C55"/>
    <w:rsid w:val="00480D90"/>
    <w:rsid w:val="004844BB"/>
    <w:rsid w:val="00484729"/>
    <w:rsid w:val="004854BC"/>
    <w:rsid w:val="00486355"/>
    <w:rsid w:val="004872A9"/>
    <w:rsid w:val="004926FF"/>
    <w:rsid w:val="00493441"/>
    <w:rsid w:val="00495953"/>
    <w:rsid w:val="004A022E"/>
    <w:rsid w:val="004A1030"/>
    <w:rsid w:val="004A2A05"/>
    <w:rsid w:val="004A2E1E"/>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52F1"/>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149D"/>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AD8"/>
    <w:rsid w:val="00660EB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45F9"/>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2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4C3F"/>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865CE"/>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515C"/>
    <w:rsid w:val="00CC69E2"/>
    <w:rsid w:val="00CC6F88"/>
    <w:rsid w:val="00CC781E"/>
    <w:rsid w:val="00CD12B0"/>
    <w:rsid w:val="00CD5D77"/>
    <w:rsid w:val="00CD79B0"/>
    <w:rsid w:val="00CE28AB"/>
    <w:rsid w:val="00CE3FB3"/>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5F7C"/>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3790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5E72"/>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6A53F4"/>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paragraph" w:styleId="ListParagraph">
    <w:name w:val="List Paragraph"/>
    <w:basedOn w:val="Normal"/>
    <w:uiPriority w:val="34"/>
    <w:qFormat/>
    <w:rsid w:val="009D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1147">
      <w:bodyDiv w:val="1"/>
      <w:marLeft w:val="0"/>
      <w:marRight w:val="0"/>
      <w:marTop w:val="0"/>
      <w:marBottom w:val="0"/>
      <w:divBdr>
        <w:top w:val="none" w:sz="0" w:space="0" w:color="auto"/>
        <w:left w:val="none" w:sz="0" w:space="0" w:color="auto"/>
        <w:bottom w:val="none" w:sz="0" w:space="0" w:color="auto"/>
        <w:right w:val="none" w:sz="0" w:space="0" w:color="auto"/>
      </w:divBdr>
      <w:divsChild>
        <w:div w:id="233778109">
          <w:marLeft w:val="0"/>
          <w:marRight w:val="0"/>
          <w:marTop w:val="0"/>
          <w:marBottom w:val="0"/>
          <w:divBdr>
            <w:top w:val="none" w:sz="0" w:space="0" w:color="auto"/>
            <w:left w:val="none" w:sz="0" w:space="0" w:color="auto"/>
            <w:bottom w:val="none" w:sz="0" w:space="0" w:color="auto"/>
            <w:right w:val="none" w:sz="0" w:space="0" w:color="auto"/>
          </w:divBdr>
          <w:divsChild>
            <w:div w:id="2124224694">
              <w:marLeft w:val="0"/>
              <w:marRight w:val="0"/>
              <w:marTop w:val="0"/>
              <w:marBottom w:val="0"/>
              <w:divBdr>
                <w:top w:val="none" w:sz="0" w:space="0" w:color="auto"/>
                <w:left w:val="none" w:sz="0" w:space="0" w:color="auto"/>
                <w:bottom w:val="none" w:sz="0" w:space="0" w:color="auto"/>
                <w:right w:val="none" w:sz="0" w:space="0" w:color="auto"/>
              </w:divBdr>
              <w:divsChild>
                <w:div w:id="1084303343">
                  <w:marLeft w:val="0"/>
                  <w:marRight w:val="0"/>
                  <w:marTop w:val="0"/>
                  <w:marBottom w:val="0"/>
                  <w:divBdr>
                    <w:top w:val="none" w:sz="0" w:space="0" w:color="auto"/>
                    <w:left w:val="none" w:sz="0" w:space="0" w:color="auto"/>
                    <w:bottom w:val="none" w:sz="0" w:space="0" w:color="auto"/>
                    <w:right w:val="none" w:sz="0" w:space="0" w:color="auto"/>
                  </w:divBdr>
                  <w:divsChild>
                    <w:div w:id="775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41835811">
      <w:bodyDiv w:val="1"/>
      <w:marLeft w:val="0"/>
      <w:marRight w:val="0"/>
      <w:marTop w:val="0"/>
      <w:marBottom w:val="0"/>
      <w:divBdr>
        <w:top w:val="none" w:sz="0" w:space="0" w:color="auto"/>
        <w:left w:val="none" w:sz="0" w:space="0" w:color="auto"/>
        <w:bottom w:val="none" w:sz="0" w:space="0" w:color="auto"/>
        <w:right w:val="none" w:sz="0" w:space="0" w:color="auto"/>
      </w:divBdr>
      <w:divsChild>
        <w:div w:id="1208761268">
          <w:marLeft w:val="0"/>
          <w:marRight w:val="0"/>
          <w:marTop w:val="0"/>
          <w:marBottom w:val="0"/>
          <w:divBdr>
            <w:top w:val="none" w:sz="0" w:space="0" w:color="auto"/>
            <w:left w:val="none" w:sz="0" w:space="0" w:color="auto"/>
            <w:bottom w:val="none" w:sz="0" w:space="0" w:color="auto"/>
            <w:right w:val="none" w:sz="0" w:space="0" w:color="auto"/>
          </w:divBdr>
          <w:divsChild>
            <w:div w:id="1889413311">
              <w:marLeft w:val="0"/>
              <w:marRight w:val="0"/>
              <w:marTop w:val="0"/>
              <w:marBottom w:val="0"/>
              <w:divBdr>
                <w:top w:val="none" w:sz="0" w:space="0" w:color="auto"/>
                <w:left w:val="none" w:sz="0" w:space="0" w:color="auto"/>
                <w:bottom w:val="none" w:sz="0" w:space="0" w:color="auto"/>
                <w:right w:val="none" w:sz="0" w:space="0" w:color="auto"/>
              </w:divBdr>
              <w:divsChild>
                <w:div w:id="1358432426">
                  <w:marLeft w:val="0"/>
                  <w:marRight w:val="0"/>
                  <w:marTop w:val="0"/>
                  <w:marBottom w:val="0"/>
                  <w:divBdr>
                    <w:top w:val="none" w:sz="0" w:space="0" w:color="auto"/>
                    <w:left w:val="none" w:sz="0" w:space="0" w:color="auto"/>
                    <w:bottom w:val="none" w:sz="0" w:space="0" w:color="auto"/>
                    <w:right w:val="none" w:sz="0" w:space="0" w:color="auto"/>
                  </w:divBdr>
                  <w:divsChild>
                    <w:div w:id="9663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981F7-DFF5-C14E-9C72-634F2990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6752</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Microsoft Office User</cp:lastModifiedBy>
  <cp:revision>4</cp:revision>
  <cp:lastPrinted>2011-05-17T16:59:00Z</cp:lastPrinted>
  <dcterms:created xsi:type="dcterms:W3CDTF">2020-04-13T17:30:00Z</dcterms:created>
  <dcterms:modified xsi:type="dcterms:W3CDTF">2020-04-13T21:16:00Z</dcterms:modified>
</cp:coreProperties>
</file>